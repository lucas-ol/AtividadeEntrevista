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5855D3CA" w14:textId="4433D7F6" w:rsidR="00406734" w:rsidRPr="00FA4B2A" w:rsidRDefault="00520963" w:rsidP="00520963">
      <w:pPr>
        <w:jc w:val="center"/>
        <w:rPr>
          <w:rFonts w:asciiTheme="minorHAnsi" w:hAnsiTheme="minorHAnsi" w:cstheme="minorHAnsi"/>
          <w:b/>
          <w:sz w:val="36"/>
          <w:highlight w:val="lightGray"/>
        </w:rPr>
      </w:pPr>
      <w:r w:rsidRPr="00FA4B2A">
        <w:rPr>
          <w:rFonts w:asciiTheme="minorHAnsi" w:hAnsiTheme="minorHAnsi" w:cstheme="minorHAnsi"/>
          <w:b/>
          <w:sz w:val="36"/>
          <w:highlight w:val="lightGray"/>
        </w:rPr>
        <w:t xml:space="preserve">Questionário Grace Consulting – </w:t>
      </w:r>
      <w:r w:rsidR="00760B11">
        <w:rPr>
          <w:rFonts w:asciiTheme="minorHAnsi" w:hAnsiTheme="minorHAnsi" w:cstheme="minorHAnsi"/>
          <w:b/>
          <w:sz w:val="36"/>
          <w:highlight w:val="lightGray"/>
        </w:rPr>
        <w:t>Função Informática</w:t>
      </w:r>
    </w:p>
    <w:p w14:paraId="6481EF89" w14:textId="49AD24F4" w:rsidR="00520963" w:rsidRPr="00F94B74" w:rsidRDefault="00760B11" w:rsidP="00520963">
      <w:pPr>
        <w:jc w:val="center"/>
        <w:rPr>
          <w:rFonts w:asciiTheme="minorHAnsi" w:hAnsiTheme="minorHAnsi" w:cstheme="minorHAnsi"/>
          <w:b/>
          <w:sz w:val="36"/>
          <w:highlight w:val="lightGray"/>
        </w:rPr>
      </w:pPr>
      <w:r>
        <w:rPr>
          <w:rFonts w:asciiTheme="minorHAnsi" w:hAnsiTheme="minorHAnsi" w:cstheme="minorHAnsi"/>
          <w:b/>
          <w:sz w:val="36"/>
          <w:highlight w:val="lightGray"/>
        </w:rPr>
        <w:t>Desenvolvedor .NET</w:t>
      </w:r>
    </w:p>
    <w:p w14:paraId="51B622A2" w14:textId="41020AE4" w:rsidR="00F55E9D" w:rsidRDefault="00F55E9D" w:rsidP="00521FD2">
      <w:pPr>
        <w:pStyle w:val="PargrafodaLista"/>
        <w:rPr>
          <w:rFonts w:asciiTheme="minorHAnsi" w:hAnsiTheme="minorHAnsi" w:cstheme="minorHAnsi"/>
          <w:i/>
        </w:rPr>
      </w:pPr>
    </w:p>
    <w:p w14:paraId="75DC4978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A quanto tempo programa?</w:t>
      </w:r>
    </w:p>
    <w:p w14:paraId="1EFB6C6B" w14:textId="5BE82B50" w:rsidR="00096821" w:rsidRPr="002E3295" w:rsidRDefault="000F5B13" w:rsidP="002017E6">
      <w:pPr>
        <w:numPr>
          <w:ilvl w:val="0"/>
          <w:numId w:val="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2002802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E17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2E3295">
        <w:rPr>
          <w:rFonts w:asciiTheme="minorHAnsi" w:hAnsiTheme="minorHAnsi" w:cstheme="minorHAnsi"/>
          <w:i/>
        </w:rPr>
        <w:t>Menos de 6 meses</w:t>
      </w:r>
    </w:p>
    <w:p w14:paraId="2E7B0709" w14:textId="26212E1B" w:rsidR="00096821" w:rsidRPr="002E3295" w:rsidRDefault="000F5B13" w:rsidP="002017E6">
      <w:pPr>
        <w:numPr>
          <w:ilvl w:val="0"/>
          <w:numId w:val="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65861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2E3295">
        <w:rPr>
          <w:rFonts w:asciiTheme="minorHAnsi" w:hAnsiTheme="minorHAnsi" w:cstheme="minorHAnsi"/>
          <w:i/>
        </w:rPr>
        <w:t>Entre 6 meses e 1 ano</w:t>
      </w:r>
    </w:p>
    <w:p w14:paraId="40C9A6A8" w14:textId="1A51C098" w:rsidR="00096821" w:rsidRPr="002E3295" w:rsidRDefault="000F5B13" w:rsidP="002017E6">
      <w:pPr>
        <w:numPr>
          <w:ilvl w:val="0"/>
          <w:numId w:val="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897057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2E3295">
        <w:rPr>
          <w:rFonts w:asciiTheme="minorHAnsi" w:hAnsiTheme="minorHAnsi" w:cstheme="minorHAnsi"/>
          <w:i/>
        </w:rPr>
        <w:t>Entre 1 ano e 2 anos</w:t>
      </w:r>
    </w:p>
    <w:p w14:paraId="130B5253" w14:textId="7E7E0E21" w:rsidR="00096821" w:rsidRPr="002E3295" w:rsidRDefault="000F5B13" w:rsidP="002017E6">
      <w:pPr>
        <w:numPr>
          <w:ilvl w:val="0"/>
          <w:numId w:val="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7000687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2E3295">
        <w:rPr>
          <w:rFonts w:asciiTheme="minorHAnsi" w:hAnsiTheme="minorHAnsi" w:cstheme="minorHAnsi"/>
          <w:i/>
        </w:rPr>
        <w:t>Entre 2 anos e 4 anos</w:t>
      </w:r>
    </w:p>
    <w:p w14:paraId="34620515" w14:textId="334EAD93" w:rsidR="00096821" w:rsidRPr="002E3295" w:rsidRDefault="000F5B13" w:rsidP="002017E6">
      <w:pPr>
        <w:numPr>
          <w:ilvl w:val="0"/>
          <w:numId w:val="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912932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2E3295">
        <w:rPr>
          <w:rFonts w:asciiTheme="minorHAnsi" w:hAnsiTheme="minorHAnsi" w:cstheme="minorHAnsi"/>
          <w:i/>
        </w:rPr>
        <w:t>Acima de 4 anos</w:t>
      </w:r>
    </w:p>
    <w:p w14:paraId="307A3702" w14:textId="77777777" w:rsidR="00096821" w:rsidRPr="00096821" w:rsidRDefault="00096821" w:rsidP="00096821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2F69C2AF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Quanto tempo de experiência tem em C#?</w:t>
      </w:r>
    </w:p>
    <w:p w14:paraId="075E7511" w14:textId="2EA08719" w:rsidR="00096821" w:rsidRPr="00096821" w:rsidRDefault="000F5B13" w:rsidP="002017E6">
      <w:pPr>
        <w:numPr>
          <w:ilvl w:val="0"/>
          <w:numId w:val="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670703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Menos de 6 meses</w:t>
      </w:r>
    </w:p>
    <w:p w14:paraId="4DBDB736" w14:textId="7B93C7E3" w:rsidR="00096821" w:rsidRPr="00096821" w:rsidRDefault="000F5B13" w:rsidP="002017E6">
      <w:pPr>
        <w:numPr>
          <w:ilvl w:val="0"/>
          <w:numId w:val="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0932397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6 meses e 1 ano</w:t>
      </w:r>
    </w:p>
    <w:p w14:paraId="022A68A4" w14:textId="6CCBB45F" w:rsidR="00096821" w:rsidRPr="00096821" w:rsidRDefault="000F5B13" w:rsidP="002017E6">
      <w:pPr>
        <w:numPr>
          <w:ilvl w:val="0"/>
          <w:numId w:val="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5568507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1 ano e 2 anos</w:t>
      </w:r>
    </w:p>
    <w:p w14:paraId="2FFCFCC6" w14:textId="0E31ADC6" w:rsidR="00096821" w:rsidRPr="00096821" w:rsidRDefault="000F5B13" w:rsidP="002017E6">
      <w:pPr>
        <w:numPr>
          <w:ilvl w:val="0"/>
          <w:numId w:val="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589297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2 anos e 4 anos</w:t>
      </w:r>
    </w:p>
    <w:p w14:paraId="1779FD52" w14:textId="2847F479" w:rsidR="00096821" w:rsidRDefault="000F5B13" w:rsidP="002017E6">
      <w:pPr>
        <w:numPr>
          <w:ilvl w:val="0"/>
          <w:numId w:val="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170757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Acima de 4 anos</w:t>
      </w:r>
    </w:p>
    <w:p w14:paraId="35D88C74" w14:textId="77777777" w:rsidR="00096821" w:rsidRPr="00096821" w:rsidRDefault="00096821" w:rsidP="00096821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3DF7DE8C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Qual a principal área de atuação?</w:t>
      </w:r>
    </w:p>
    <w:p w14:paraId="69217DB1" w14:textId="3B38CF0C" w:rsidR="00096821" w:rsidRPr="00096821" w:rsidRDefault="000F5B13" w:rsidP="002017E6">
      <w:pPr>
        <w:numPr>
          <w:ilvl w:val="0"/>
          <w:numId w:val="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688607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Comércio</w:t>
      </w:r>
    </w:p>
    <w:p w14:paraId="44DFF187" w14:textId="73C495A6" w:rsidR="00096821" w:rsidRPr="00096821" w:rsidRDefault="000F5B13" w:rsidP="002017E6">
      <w:pPr>
        <w:numPr>
          <w:ilvl w:val="0"/>
          <w:numId w:val="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450360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Indústria</w:t>
      </w:r>
    </w:p>
    <w:p w14:paraId="5E41960B" w14:textId="3CD0A1B8" w:rsidR="00096821" w:rsidRPr="00096821" w:rsidRDefault="000F5B13" w:rsidP="002017E6">
      <w:pPr>
        <w:numPr>
          <w:ilvl w:val="0"/>
          <w:numId w:val="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352953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Mercado Financeiro</w:t>
      </w:r>
    </w:p>
    <w:p w14:paraId="15260136" w14:textId="433FB09C" w:rsidR="00096821" w:rsidRPr="00096821" w:rsidRDefault="000F5B13" w:rsidP="002017E6">
      <w:pPr>
        <w:numPr>
          <w:ilvl w:val="0"/>
          <w:numId w:val="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437712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Turismo</w:t>
      </w:r>
    </w:p>
    <w:p w14:paraId="6E092698" w14:textId="0684913C" w:rsidR="00096821" w:rsidRDefault="000F5B13" w:rsidP="002017E6">
      <w:pPr>
        <w:numPr>
          <w:ilvl w:val="0"/>
          <w:numId w:val="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8620451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 xml:space="preserve">Outros, quais? </w:t>
      </w:r>
      <w:r w:rsidR="00096821" w:rsidRPr="00DB749F">
        <w:rPr>
          <w:rFonts w:asciiTheme="minorHAnsi" w:hAnsiTheme="minorHAnsi" w:cstheme="minorHAnsi"/>
          <w:i/>
          <w:u w:val="single"/>
        </w:rPr>
        <w:t>_</w:t>
      </w:r>
      <w:r w:rsidR="00DB749F" w:rsidRPr="00DB749F">
        <w:rPr>
          <w:rFonts w:asciiTheme="minorHAnsi" w:hAnsiTheme="minorHAnsi" w:cstheme="minorHAnsi"/>
          <w:i/>
          <w:u w:val="single"/>
        </w:rPr>
        <w:t>TI</w:t>
      </w:r>
      <w:r w:rsidR="00096821" w:rsidRPr="00096821">
        <w:rPr>
          <w:rFonts w:asciiTheme="minorHAnsi" w:hAnsiTheme="minorHAnsi" w:cstheme="minorHAnsi"/>
          <w:i/>
        </w:rPr>
        <w:t>________________</w:t>
      </w:r>
    </w:p>
    <w:p w14:paraId="7FCACBFF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701A74F9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Qual o regime de contratação do seu atual/último emprego?</w:t>
      </w:r>
    </w:p>
    <w:p w14:paraId="42067A0E" w14:textId="5E2286EA" w:rsidR="00096821" w:rsidRPr="00096821" w:rsidRDefault="000F5B13" w:rsidP="002017E6">
      <w:pPr>
        <w:numPr>
          <w:ilvl w:val="0"/>
          <w:numId w:val="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227424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Estágio</w:t>
      </w:r>
    </w:p>
    <w:p w14:paraId="0D853FD5" w14:textId="567B6AEE" w:rsidR="00096821" w:rsidRPr="00096821" w:rsidRDefault="000F5B13" w:rsidP="002017E6">
      <w:pPr>
        <w:numPr>
          <w:ilvl w:val="0"/>
          <w:numId w:val="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2070308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C.L.T.</w:t>
      </w:r>
    </w:p>
    <w:p w14:paraId="4BEE9290" w14:textId="45DEBDE3" w:rsidR="00096821" w:rsidRPr="00096821" w:rsidRDefault="000F5B13" w:rsidP="002017E6">
      <w:pPr>
        <w:numPr>
          <w:ilvl w:val="0"/>
          <w:numId w:val="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053895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Cooperado</w:t>
      </w:r>
    </w:p>
    <w:p w14:paraId="1A798365" w14:textId="7EE90E71" w:rsidR="00096821" w:rsidRPr="00096821" w:rsidRDefault="000F5B13" w:rsidP="002017E6">
      <w:pPr>
        <w:numPr>
          <w:ilvl w:val="0"/>
          <w:numId w:val="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441351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Autônomo/Empresa</w:t>
      </w:r>
    </w:p>
    <w:p w14:paraId="42B26E71" w14:textId="4C7BAE6D" w:rsidR="00096821" w:rsidRDefault="000F5B13" w:rsidP="002017E6">
      <w:pPr>
        <w:numPr>
          <w:ilvl w:val="0"/>
          <w:numId w:val="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682498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295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Outro, qual? ______________________</w:t>
      </w:r>
    </w:p>
    <w:p w14:paraId="1ACCE04E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5243BA18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Quais os benefícios deste emprego?</w:t>
      </w:r>
    </w:p>
    <w:p w14:paraId="0B470AC8" w14:textId="7F733080" w:rsidR="00096821" w:rsidRPr="00DB749F" w:rsidRDefault="00DB749F" w:rsidP="00096821">
      <w:pPr>
        <w:rPr>
          <w:rFonts w:asciiTheme="minorHAnsi" w:hAnsiTheme="minorHAnsi" w:cstheme="minorHAnsi"/>
          <w:i/>
          <w:u w:val="single"/>
        </w:rPr>
      </w:pPr>
      <w:r w:rsidRPr="00DB749F">
        <w:rPr>
          <w:rFonts w:asciiTheme="minorHAnsi" w:hAnsiTheme="minorHAnsi" w:cstheme="minorHAnsi"/>
          <w:i/>
          <w:u w:val="single"/>
        </w:rPr>
        <w:t>VT + VR ou VR (Não os dois) + PLR + Convenio médico e odontológico</w:t>
      </w:r>
    </w:p>
    <w:p w14:paraId="3F7548E3" w14:textId="77777777" w:rsidR="00096821" w:rsidRPr="00096821" w:rsidRDefault="00096821" w:rsidP="00096821">
      <w:pPr>
        <w:rPr>
          <w:rFonts w:asciiTheme="minorHAnsi" w:hAnsiTheme="minorHAnsi" w:cstheme="minorHAnsi"/>
          <w:i/>
        </w:rPr>
      </w:pPr>
      <w:r w:rsidRPr="00096821">
        <w:rPr>
          <w:rFonts w:asciiTheme="minorHAnsi" w:hAnsiTheme="minorHAnsi" w:cstheme="minorHAnsi"/>
          <w:i/>
        </w:rPr>
        <w:t>________________________________________________________</w:t>
      </w:r>
    </w:p>
    <w:p w14:paraId="117A0914" w14:textId="460C67BE" w:rsidR="00096821" w:rsidRPr="00096821" w:rsidRDefault="00096821" w:rsidP="00DB749F">
      <w:pPr>
        <w:ind w:right="3259"/>
        <w:rPr>
          <w:rFonts w:asciiTheme="minorHAnsi" w:hAnsiTheme="minorHAnsi" w:cstheme="minorHAnsi"/>
          <w:i/>
        </w:rPr>
      </w:pPr>
      <w:r w:rsidRPr="00096821">
        <w:rPr>
          <w:rFonts w:asciiTheme="minorHAnsi" w:hAnsiTheme="minorHAnsi" w:cstheme="minorHAnsi"/>
          <w:i/>
        </w:rPr>
        <w:t>* Explique o motivo de sua saída / ou vontade de se desligar da última empresa:</w:t>
      </w:r>
      <w:r w:rsidR="00DB749F">
        <w:rPr>
          <w:rFonts w:asciiTheme="minorHAnsi" w:hAnsiTheme="minorHAnsi" w:cstheme="minorHAnsi"/>
          <w:i/>
        </w:rPr>
        <w:t xml:space="preserve"> </w:t>
      </w:r>
      <w:r w:rsidR="00DB749F" w:rsidRPr="00DB749F">
        <w:rPr>
          <w:rFonts w:asciiTheme="minorHAnsi" w:hAnsiTheme="minorHAnsi" w:cstheme="minorHAnsi"/>
          <w:i/>
          <w:u w:val="single"/>
        </w:rPr>
        <w:t>A quantidade de descontos no salário que é muito alta e a infraestrutura da empresa que não era muito boa</w:t>
      </w:r>
      <w:r w:rsidR="00DB749F">
        <w:rPr>
          <w:rFonts w:asciiTheme="minorHAnsi" w:hAnsiTheme="minorHAnsi" w:cstheme="minorHAnsi"/>
          <w:i/>
          <w:u w:val="single"/>
        </w:rPr>
        <w:t>.</w:t>
      </w:r>
      <w:r w:rsidR="00DB749F" w:rsidRPr="00DB749F">
        <w:rPr>
          <w:rFonts w:asciiTheme="minorHAnsi" w:hAnsiTheme="minorHAnsi" w:cstheme="minorHAnsi"/>
          <w:i/>
          <w:u w:val="single"/>
        </w:rPr>
        <w:t xml:space="preserve"> </w:t>
      </w:r>
      <w:r w:rsidR="00DB749F" w:rsidRPr="00096821">
        <w:rPr>
          <w:rFonts w:asciiTheme="minorHAnsi" w:hAnsiTheme="minorHAnsi" w:cstheme="minorHAnsi"/>
          <w:i/>
        </w:rPr>
        <w:t>_______________</w:t>
      </w:r>
      <w:r w:rsidR="00DB749F" w:rsidRPr="00DB749F">
        <w:rPr>
          <w:rFonts w:asciiTheme="minorHAnsi" w:hAnsiTheme="minorHAnsi" w:cstheme="minorHAnsi"/>
          <w:i/>
          <w:u w:val="single"/>
        </w:rPr>
        <w:t xml:space="preserve">                          </w:t>
      </w:r>
      <w:r w:rsidR="00DB749F">
        <w:rPr>
          <w:rFonts w:asciiTheme="minorHAnsi" w:hAnsiTheme="minorHAnsi" w:cstheme="minorHAnsi"/>
          <w:i/>
        </w:rPr>
        <w:t xml:space="preserve"> </w:t>
      </w:r>
    </w:p>
    <w:p w14:paraId="11BB0B3A" w14:textId="40C5CED4" w:rsidR="00096821" w:rsidRDefault="00096821" w:rsidP="00096821">
      <w:pPr>
        <w:rPr>
          <w:rFonts w:asciiTheme="minorHAnsi" w:hAnsiTheme="minorHAnsi" w:cstheme="minorHAnsi"/>
          <w:i/>
        </w:rPr>
      </w:pPr>
      <w:r w:rsidRPr="00096821">
        <w:rPr>
          <w:rFonts w:asciiTheme="minorHAnsi" w:hAnsiTheme="minorHAnsi" w:cstheme="minorHAnsi"/>
          <w:i/>
        </w:rPr>
        <w:t>_________________________________________________________</w:t>
      </w:r>
    </w:p>
    <w:p w14:paraId="7F9C6138" w14:textId="2D894A00" w:rsidR="002E3295" w:rsidRDefault="002E3295" w:rsidP="00096821">
      <w:pPr>
        <w:rPr>
          <w:rFonts w:asciiTheme="minorHAnsi" w:hAnsiTheme="minorHAnsi" w:cstheme="minorHAnsi"/>
          <w:i/>
        </w:rPr>
      </w:pPr>
    </w:p>
    <w:p w14:paraId="06E8A91C" w14:textId="26AC591C" w:rsidR="002017E6" w:rsidRDefault="002017E6" w:rsidP="00096821">
      <w:pPr>
        <w:rPr>
          <w:rFonts w:asciiTheme="minorHAnsi" w:hAnsiTheme="minorHAnsi" w:cstheme="minorHAnsi"/>
          <w:i/>
        </w:rPr>
      </w:pPr>
    </w:p>
    <w:p w14:paraId="3CE35B04" w14:textId="77777777" w:rsidR="002017E6" w:rsidRPr="00096821" w:rsidRDefault="002017E6" w:rsidP="00096821">
      <w:pPr>
        <w:rPr>
          <w:rFonts w:asciiTheme="minorHAnsi" w:hAnsiTheme="minorHAnsi" w:cstheme="minorHAnsi"/>
          <w:i/>
        </w:rPr>
      </w:pPr>
    </w:p>
    <w:p w14:paraId="4FAA6412" w14:textId="66E086BE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Qual a sua última remuneração?  R$ </w:t>
      </w:r>
      <w:r w:rsidR="00DB749F">
        <w:rPr>
          <w:rFonts w:asciiTheme="minorHAnsi" w:hAnsiTheme="minorHAnsi" w:cstheme="minorHAnsi"/>
          <w:b/>
          <w:bCs/>
          <w:i/>
        </w:rPr>
        <w:t>2600</w:t>
      </w:r>
      <w:r w:rsidRPr="002E3295">
        <w:rPr>
          <w:rFonts w:asciiTheme="minorHAnsi" w:hAnsiTheme="minorHAnsi" w:cstheme="minorHAnsi"/>
          <w:b/>
          <w:bCs/>
          <w:i/>
        </w:rPr>
        <w:t xml:space="preserve"> Regime:</w:t>
      </w:r>
      <w:r w:rsidR="00DB749F">
        <w:rPr>
          <w:rFonts w:asciiTheme="minorHAnsi" w:hAnsiTheme="minorHAnsi" w:cstheme="minorHAnsi"/>
          <w:b/>
          <w:bCs/>
          <w:i/>
        </w:rPr>
        <w:t xml:space="preserve"> CLT</w:t>
      </w:r>
    </w:p>
    <w:p w14:paraId="484A5E84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56CDE2A0" w14:textId="3E9BFE6F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Qual a sua pretensão salarial?      R$ </w:t>
      </w:r>
      <w:r w:rsidR="00DB749F">
        <w:rPr>
          <w:rFonts w:asciiTheme="minorHAnsi" w:hAnsiTheme="minorHAnsi" w:cstheme="minorHAnsi"/>
          <w:b/>
          <w:bCs/>
          <w:i/>
        </w:rPr>
        <w:t>5500</w:t>
      </w:r>
      <w:r w:rsidRPr="002E3295">
        <w:rPr>
          <w:rFonts w:asciiTheme="minorHAnsi" w:hAnsiTheme="minorHAnsi" w:cstheme="minorHAnsi"/>
          <w:b/>
          <w:bCs/>
          <w:i/>
        </w:rPr>
        <w:t xml:space="preserve"> Regime:</w:t>
      </w:r>
      <w:r w:rsidR="00DB749F">
        <w:rPr>
          <w:rFonts w:asciiTheme="minorHAnsi" w:hAnsiTheme="minorHAnsi" w:cstheme="minorHAnsi"/>
          <w:b/>
          <w:bCs/>
          <w:i/>
        </w:rPr>
        <w:t xml:space="preserve"> CLT</w:t>
      </w:r>
    </w:p>
    <w:p w14:paraId="1C9B270E" w14:textId="3DF98EE1" w:rsidR="002E3295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337BF708" w14:textId="77777777" w:rsidR="00096821" w:rsidRPr="002E3295" w:rsidRDefault="00096821" w:rsidP="002017E6">
      <w:pPr>
        <w:numPr>
          <w:ilvl w:val="0"/>
          <w:numId w:val="5"/>
        </w:numPr>
        <w:tabs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Qual banco de dados já trabalhou? </w:t>
      </w:r>
    </w:p>
    <w:p w14:paraId="35C0BEC1" w14:textId="1964AE65" w:rsidR="00096821" w:rsidRPr="00096821" w:rsidRDefault="000F5B13" w:rsidP="002017E6">
      <w:pPr>
        <w:numPr>
          <w:ilvl w:val="0"/>
          <w:numId w:val="1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748929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Nenhum</w:t>
      </w:r>
    </w:p>
    <w:p w14:paraId="3E62CB94" w14:textId="46FFD970" w:rsidR="00096821" w:rsidRPr="00096821" w:rsidRDefault="000F5B13" w:rsidP="002017E6">
      <w:pPr>
        <w:numPr>
          <w:ilvl w:val="0"/>
          <w:numId w:val="1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929027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Oracle</w:t>
      </w:r>
    </w:p>
    <w:p w14:paraId="6F28C1F5" w14:textId="27CD527A" w:rsidR="00096821" w:rsidRPr="00096821" w:rsidRDefault="000F5B13" w:rsidP="002017E6">
      <w:pPr>
        <w:numPr>
          <w:ilvl w:val="0"/>
          <w:numId w:val="1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0646478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proofErr w:type="spellStart"/>
      <w:r w:rsidR="00096821" w:rsidRPr="00096821">
        <w:rPr>
          <w:rFonts w:asciiTheme="minorHAnsi" w:hAnsiTheme="minorHAnsi" w:cstheme="minorHAnsi"/>
          <w:i/>
        </w:rPr>
        <w:t>Sql</w:t>
      </w:r>
      <w:proofErr w:type="spellEnd"/>
      <w:r w:rsidR="00096821" w:rsidRPr="00096821">
        <w:rPr>
          <w:rFonts w:asciiTheme="minorHAnsi" w:hAnsiTheme="minorHAnsi" w:cstheme="minorHAnsi"/>
          <w:i/>
        </w:rPr>
        <w:t xml:space="preserve"> Server e/ou Sybase</w:t>
      </w:r>
    </w:p>
    <w:p w14:paraId="09A5C201" w14:textId="690A70C8" w:rsidR="00096821" w:rsidRPr="00096821" w:rsidRDefault="000F5B13" w:rsidP="002017E6">
      <w:pPr>
        <w:numPr>
          <w:ilvl w:val="0"/>
          <w:numId w:val="1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3795279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proofErr w:type="spellStart"/>
      <w:r w:rsidR="00096821" w:rsidRPr="00096821">
        <w:rPr>
          <w:rFonts w:asciiTheme="minorHAnsi" w:hAnsiTheme="minorHAnsi" w:cstheme="minorHAnsi"/>
          <w:i/>
        </w:rPr>
        <w:t>Sql</w:t>
      </w:r>
      <w:proofErr w:type="spellEnd"/>
      <w:r w:rsidR="00096821" w:rsidRPr="00096821">
        <w:rPr>
          <w:rFonts w:asciiTheme="minorHAnsi" w:hAnsiTheme="minorHAnsi" w:cstheme="minorHAnsi"/>
          <w:i/>
        </w:rPr>
        <w:t xml:space="preserve"> Server e/ou Sybase, Oracle e/ou outros.</w:t>
      </w:r>
    </w:p>
    <w:p w14:paraId="3710465A" w14:textId="7D253784" w:rsidR="00096821" w:rsidRDefault="000F5B13" w:rsidP="002017E6">
      <w:pPr>
        <w:numPr>
          <w:ilvl w:val="0"/>
          <w:numId w:val="1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5910727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 xml:space="preserve">Outros, quais? </w:t>
      </w:r>
      <w:r w:rsidR="00DB749F" w:rsidRPr="00DB749F">
        <w:rPr>
          <w:rFonts w:asciiTheme="minorHAnsi" w:hAnsiTheme="minorHAnsi" w:cstheme="minorHAnsi"/>
          <w:i/>
          <w:u w:val="single"/>
        </w:rPr>
        <w:t>mongoDB</w:t>
      </w:r>
      <w:r w:rsidR="00096821" w:rsidRPr="00096821">
        <w:rPr>
          <w:rFonts w:asciiTheme="minorHAnsi" w:hAnsiTheme="minorHAnsi" w:cstheme="minorHAnsi"/>
          <w:i/>
        </w:rPr>
        <w:t>___________________</w:t>
      </w:r>
    </w:p>
    <w:p w14:paraId="66664AEE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0667C80F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Em relação a principal atividade já exercida em desenvolvimento de sistemas, qual o perfil da equipe</w:t>
      </w:r>
      <w:r w:rsidRPr="00096821">
        <w:rPr>
          <w:rFonts w:asciiTheme="minorHAnsi" w:hAnsiTheme="minorHAnsi" w:cstheme="minorHAnsi"/>
          <w:i/>
        </w:rPr>
        <w:t xml:space="preserve"> </w:t>
      </w:r>
      <w:r w:rsidRPr="002E3295">
        <w:rPr>
          <w:rFonts w:asciiTheme="minorHAnsi" w:hAnsiTheme="minorHAnsi" w:cstheme="minorHAnsi"/>
          <w:b/>
          <w:bCs/>
          <w:i/>
        </w:rPr>
        <w:t xml:space="preserve">deste trabalho? </w:t>
      </w:r>
    </w:p>
    <w:p w14:paraId="5672A75D" w14:textId="33136DE8" w:rsidR="00096821" w:rsidRPr="00096821" w:rsidRDefault="000F5B13" w:rsidP="002017E6">
      <w:pPr>
        <w:numPr>
          <w:ilvl w:val="0"/>
          <w:numId w:val="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3405267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Somente você</w:t>
      </w:r>
    </w:p>
    <w:p w14:paraId="078B724E" w14:textId="2E816EA8" w:rsidR="00096821" w:rsidRPr="00096821" w:rsidRDefault="000F5B13" w:rsidP="002017E6">
      <w:pPr>
        <w:numPr>
          <w:ilvl w:val="0"/>
          <w:numId w:val="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857087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Você e um superior analista ou coordenador de sistemas</w:t>
      </w:r>
    </w:p>
    <w:p w14:paraId="0BACD3CF" w14:textId="059E8DFD" w:rsidR="00096821" w:rsidRPr="00096821" w:rsidRDefault="000F5B13" w:rsidP="002017E6">
      <w:pPr>
        <w:numPr>
          <w:ilvl w:val="0"/>
          <w:numId w:val="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828550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Equipe com até 4 desenvolvedores e um coordenador</w:t>
      </w:r>
    </w:p>
    <w:p w14:paraId="00466BE4" w14:textId="56ED554D" w:rsidR="00096821" w:rsidRPr="00096821" w:rsidRDefault="000F5B13" w:rsidP="002017E6">
      <w:pPr>
        <w:numPr>
          <w:ilvl w:val="0"/>
          <w:numId w:val="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567838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Analista ou líder de equipe com até 4 desenvolvedores</w:t>
      </w:r>
    </w:p>
    <w:p w14:paraId="28A5CC71" w14:textId="190E6C5A" w:rsidR="00096821" w:rsidRDefault="000F5B13" w:rsidP="002017E6">
      <w:pPr>
        <w:numPr>
          <w:ilvl w:val="0"/>
          <w:numId w:val="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740560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Coordenador de equipe com mais de 4 desenvolvedores</w:t>
      </w:r>
    </w:p>
    <w:p w14:paraId="53BAA1AF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7BA0D0E2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Em relação à aplicação mais crítica, qual a quantidade de tabelas? </w:t>
      </w:r>
    </w:p>
    <w:p w14:paraId="637A616A" w14:textId="41FE4390" w:rsidR="00096821" w:rsidRPr="00096821" w:rsidRDefault="000F5B13" w:rsidP="002017E6">
      <w:pPr>
        <w:numPr>
          <w:ilvl w:val="0"/>
          <w:numId w:val="8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520241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Menos de 10 tabelas</w:t>
      </w:r>
    </w:p>
    <w:p w14:paraId="68F80E53" w14:textId="2C5FD97E" w:rsidR="00096821" w:rsidRPr="00096821" w:rsidRDefault="000F5B13" w:rsidP="002017E6">
      <w:pPr>
        <w:numPr>
          <w:ilvl w:val="0"/>
          <w:numId w:val="8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528549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10 e 20 tabelas</w:t>
      </w:r>
    </w:p>
    <w:p w14:paraId="0F4A78CC" w14:textId="254F904A" w:rsidR="00096821" w:rsidRPr="00096821" w:rsidRDefault="000F5B13" w:rsidP="002017E6">
      <w:pPr>
        <w:numPr>
          <w:ilvl w:val="0"/>
          <w:numId w:val="8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397519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20 e 50 tabelas</w:t>
      </w:r>
    </w:p>
    <w:p w14:paraId="3708DA24" w14:textId="41351293" w:rsidR="00096821" w:rsidRPr="00096821" w:rsidRDefault="000F5B13" w:rsidP="002017E6">
      <w:pPr>
        <w:numPr>
          <w:ilvl w:val="0"/>
          <w:numId w:val="8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2559880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50 e 150 tabelas</w:t>
      </w:r>
    </w:p>
    <w:p w14:paraId="69A55B1C" w14:textId="533D1D7F" w:rsidR="00096821" w:rsidRDefault="000F5B13" w:rsidP="002017E6">
      <w:pPr>
        <w:numPr>
          <w:ilvl w:val="0"/>
          <w:numId w:val="8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894999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Acima de 150 tabelas</w:t>
      </w:r>
    </w:p>
    <w:p w14:paraId="695B11A1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07A53EAE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Ainda em relação a esta aplicação, qual o tamanho da base de dados de produção? </w:t>
      </w:r>
    </w:p>
    <w:p w14:paraId="69625633" w14:textId="107D8488" w:rsidR="00096821" w:rsidRPr="00096821" w:rsidRDefault="000F5B13" w:rsidP="002017E6">
      <w:pPr>
        <w:numPr>
          <w:ilvl w:val="0"/>
          <w:numId w:val="1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717054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Até 10 Megabytes</w:t>
      </w:r>
    </w:p>
    <w:p w14:paraId="7C91DD2E" w14:textId="08A43839" w:rsidR="00096821" w:rsidRPr="00096821" w:rsidRDefault="000F5B13" w:rsidP="002017E6">
      <w:pPr>
        <w:numPr>
          <w:ilvl w:val="0"/>
          <w:numId w:val="1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9569023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10 Megabytes e 100 Megabytes</w:t>
      </w:r>
    </w:p>
    <w:p w14:paraId="02DF3B2E" w14:textId="212D6B76" w:rsidR="00096821" w:rsidRPr="00096821" w:rsidRDefault="000F5B13" w:rsidP="002017E6">
      <w:pPr>
        <w:numPr>
          <w:ilvl w:val="0"/>
          <w:numId w:val="1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042010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100 Megabytes e 1 Gigabyte</w:t>
      </w:r>
    </w:p>
    <w:p w14:paraId="48EE04CA" w14:textId="7090788D" w:rsidR="00096821" w:rsidRPr="00096821" w:rsidRDefault="000F5B13" w:rsidP="002017E6">
      <w:pPr>
        <w:numPr>
          <w:ilvl w:val="0"/>
          <w:numId w:val="1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8556527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1 Gigabyte e 10 Gigabytes</w:t>
      </w:r>
    </w:p>
    <w:p w14:paraId="6E3A923F" w14:textId="6A56E72A" w:rsidR="00096821" w:rsidRDefault="000F5B13" w:rsidP="002017E6">
      <w:pPr>
        <w:numPr>
          <w:ilvl w:val="0"/>
          <w:numId w:val="1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277767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Acima de 10 Gigabytes</w:t>
      </w:r>
    </w:p>
    <w:p w14:paraId="189D4896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58097C10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Quanto tempo participou como desenvolvedor nesta aplicação? </w:t>
      </w:r>
    </w:p>
    <w:p w14:paraId="7EE95158" w14:textId="4B6EA397" w:rsidR="00096821" w:rsidRPr="00096821" w:rsidRDefault="000F5B13" w:rsidP="002017E6">
      <w:pPr>
        <w:numPr>
          <w:ilvl w:val="0"/>
          <w:numId w:val="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172216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Até 6 meses</w:t>
      </w:r>
    </w:p>
    <w:p w14:paraId="57E28D83" w14:textId="24DE3D1C" w:rsidR="00096821" w:rsidRPr="00096821" w:rsidRDefault="000F5B13" w:rsidP="002017E6">
      <w:pPr>
        <w:numPr>
          <w:ilvl w:val="0"/>
          <w:numId w:val="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586382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6 meses e 1 ano</w:t>
      </w:r>
    </w:p>
    <w:p w14:paraId="295BADD6" w14:textId="3DD75F23" w:rsidR="00096821" w:rsidRPr="00096821" w:rsidRDefault="000F5B13" w:rsidP="002017E6">
      <w:pPr>
        <w:numPr>
          <w:ilvl w:val="0"/>
          <w:numId w:val="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05513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1 ano e 2 anos</w:t>
      </w:r>
    </w:p>
    <w:p w14:paraId="3D28BD04" w14:textId="70E5254A" w:rsidR="00096821" w:rsidRPr="00096821" w:rsidRDefault="000F5B13" w:rsidP="002017E6">
      <w:pPr>
        <w:numPr>
          <w:ilvl w:val="0"/>
          <w:numId w:val="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7003631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Entre 2 anos e 5 anos</w:t>
      </w:r>
    </w:p>
    <w:p w14:paraId="5EE806DC" w14:textId="3A7B3AC4" w:rsidR="00096821" w:rsidRDefault="000F5B13" w:rsidP="002017E6">
      <w:pPr>
        <w:numPr>
          <w:ilvl w:val="0"/>
          <w:numId w:val="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003779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Acima de 5 anos</w:t>
      </w:r>
    </w:p>
    <w:p w14:paraId="065C1FE9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Qual a sua principal atividade neste trabalho? </w:t>
      </w:r>
    </w:p>
    <w:p w14:paraId="1740D609" w14:textId="1108822F" w:rsidR="00096821" w:rsidRPr="00096821" w:rsidRDefault="000F5B13" w:rsidP="002017E6">
      <w:pPr>
        <w:numPr>
          <w:ilvl w:val="0"/>
          <w:numId w:val="1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8171146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Programador</w:t>
      </w:r>
    </w:p>
    <w:p w14:paraId="2D5FC713" w14:textId="6F8C2FC7" w:rsidR="00096821" w:rsidRPr="00096821" w:rsidRDefault="000F5B13" w:rsidP="002017E6">
      <w:pPr>
        <w:numPr>
          <w:ilvl w:val="0"/>
          <w:numId w:val="1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572086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Analista</w:t>
      </w:r>
    </w:p>
    <w:p w14:paraId="4E64F965" w14:textId="55F2693D" w:rsidR="00096821" w:rsidRPr="00096821" w:rsidRDefault="000F5B13" w:rsidP="002017E6">
      <w:pPr>
        <w:numPr>
          <w:ilvl w:val="0"/>
          <w:numId w:val="1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534581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Líder/Coordenador de desenvolvimento</w:t>
      </w:r>
    </w:p>
    <w:p w14:paraId="12C07B33" w14:textId="54A9A360" w:rsidR="00096821" w:rsidRPr="00096821" w:rsidRDefault="000F5B13" w:rsidP="002017E6">
      <w:pPr>
        <w:numPr>
          <w:ilvl w:val="0"/>
          <w:numId w:val="1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619589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DBA</w:t>
      </w:r>
    </w:p>
    <w:p w14:paraId="7D430F64" w14:textId="00D55D21" w:rsidR="00096821" w:rsidRPr="00096821" w:rsidRDefault="000F5B13" w:rsidP="002017E6">
      <w:pPr>
        <w:numPr>
          <w:ilvl w:val="0"/>
          <w:numId w:val="12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36665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Outros, quais: ________________________</w:t>
      </w:r>
    </w:p>
    <w:p w14:paraId="6930FD12" w14:textId="77777777" w:rsidR="00096821" w:rsidRPr="00096821" w:rsidRDefault="00096821" w:rsidP="00096821">
      <w:pPr>
        <w:tabs>
          <w:tab w:val="left" w:pos="0"/>
          <w:tab w:val="left" w:pos="360"/>
        </w:tabs>
        <w:rPr>
          <w:rFonts w:asciiTheme="minorHAnsi" w:hAnsiTheme="minorHAnsi" w:cstheme="minorHAnsi"/>
          <w:i/>
        </w:rPr>
      </w:pPr>
    </w:p>
    <w:p w14:paraId="60C13CB0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Qual o conhecimento em geração de relatório?</w:t>
      </w:r>
    </w:p>
    <w:p w14:paraId="70420DB7" w14:textId="22A78812" w:rsidR="00096821" w:rsidRPr="00096821" w:rsidRDefault="000F5B13" w:rsidP="002017E6">
      <w:pPr>
        <w:numPr>
          <w:ilvl w:val="0"/>
          <w:numId w:val="1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3962051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Nunca fez</w:t>
      </w:r>
    </w:p>
    <w:p w14:paraId="31152742" w14:textId="6E65CF61" w:rsidR="00096821" w:rsidRPr="00096821" w:rsidRDefault="000F5B13" w:rsidP="002017E6">
      <w:pPr>
        <w:numPr>
          <w:ilvl w:val="0"/>
          <w:numId w:val="1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312335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 xml:space="preserve">Familiaridade com </w:t>
      </w:r>
      <w:proofErr w:type="spellStart"/>
      <w:r w:rsidR="00096821" w:rsidRPr="00096821">
        <w:rPr>
          <w:rFonts w:asciiTheme="minorHAnsi" w:hAnsiTheme="minorHAnsi" w:cstheme="minorHAnsi"/>
          <w:i/>
        </w:rPr>
        <w:t>Reporting</w:t>
      </w:r>
      <w:proofErr w:type="spellEnd"/>
      <w:r w:rsidR="00096821" w:rsidRPr="00096821">
        <w:rPr>
          <w:rFonts w:asciiTheme="minorHAnsi" w:hAnsiTheme="minorHAnsi" w:cstheme="minorHAnsi"/>
          <w:i/>
        </w:rPr>
        <w:t xml:space="preserve"> Services ou Report </w:t>
      </w:r>
      <w:proofErr w:type="spellStart"/>
      <w:r w:rsidR="00096821" w:rsidRPr="00096821">
        <w:rPr>
          <w:rFonts w:asciiTheme="minorHAnsi" w:hAnsiTheme="minorHAnsi" w:cstheme="minorHAnsi"/>
          <w:i/>
        </w:rPr>
        <w:t>Viewer</w:t>
      </w:r>
      <w:proofErr w:type="spellEnd"/>
    </w:p>
    <w:p w14:paraId="138FD989" w14:textId="06931EE9" w:rsidR="00096821" w:rsidRPr="00096821" w:rsidRDefault="000F5B13" w:rsidP="002017E6">
      <w:pPr>
        <w:numPr>
          <w:ilvl w:val="0"/>
          <w:numId w:val="1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516068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 xml:space="preserve">Sólido conhecimento com </w:t>
      </w:r>
      <w:proofErr w:type="spellStart"/>
      <w:r w:rsidR="00096821" w:rsidRPr="00096821">
        <w:rPr>
          <w:rFonts w:asciiTheme="minorHAnsi" w:hAnsiTheme="minorHAnsi" w:cstheme="minorHAnsi"/>
          <w:i/>
        </w:rPr>
        <w:t>Reporting</w:t>
      </w:r>
      <w:proofErr w:type="spellEnd"/>
      <w:r w:rsidR="00096821" w:rsidRPr="00096821">
        <w:rPr>
          <w:rFonts w:asciiTheme="minorHAnsi" w:hAnsiTheme="minorHAnsi" w:cstheme="minorHAnsi"/>
          <w:i/>
        </w:rPr>
        <w:t xml:space="preserve"> Services ou Report </w:t>
      </w:r>
      <w:proofErr w:type="spellStart"/>
      <w:r w:rsidR="00096821" w:rsidRPr="00096821">
        <w:rPr>
          <w:rFonts w:asciiTheme="minorHAnsi" w:hAnsiTheme="minorHAnsi" w:cstheme="minorHAnsi"/>
          <w:i/>
        </w:rPr>
        <w:t>Viewer</w:t>
      </w:r>
      <w:proofErr w:type="spellEnd"/>
    </w:p>
    <w:p w14:paraId="109905FC" w14:textId="082E56C1" w:rsidR="00096821" w:rsidRPr="00096821" w:rsidRDefault="000F5B13" w:rsidP="002017E6">
      <w:pPr>
        <w:numPr>
          <w:ilvl w:val="0"/>
          <w:numId w:val="1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440061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 xml:space="preserve">Sólido conhecimento com </w:t>
      </w:r>
      <w:proofErr w:type="spellStart"/>
      <w:r w:rsidR="00096821" w:rsidRPr="00096821">
        <w:rPr>
          <w:rFonts w:asciiTheme="minorHAnsi" w:hAnsiTheme="minorHAnsi" w:cstheme="minorHAnsi"/>
          <w:i/>
        </w:rPr>
        <w:t>Quickreport</w:t>
      </w:r>
      <w:proofErr w:type="spellEnd"/>
      <w:r w:rsidR="00096821" w:rsidRPr="00096821">
        <w:rPr>
          <w:rFonts w:asciiTheme="minorHAnsi" w:hAnsiTheme="minorHAnsi" w:cstheme="minorHAnsi"/>
          <w:i/>
        </w:rPr>
        <w:t xml:space="preserve"> e </w:t>
      </w:r>
      <w:proofErr w:type="spellStart"/>
      <w:r w:rsidR="00096821" w:rsidRPr="00096821">
        <w:rPr>
          <w:rFonts w:asciiTheme="minorHAnsi" w:hAnsiTheme="minorHAnsi" w:cstheme="minorHAnsi"/>
          <w:i/>
        </w:rPr>
        <w:t>Rave</w:t>
      </w:r>
      <w:proofErr w:type="spellEnd"/>
    </w:p>
    <w:p w14:paraId="59874446" w14:textId="1DE20096" w:rsidR="00096821" w:rsidRDefault="000F5B13" w:rsidP="002017E6">
      <w:pPr>
        <w:numPr>
          <w:ilvl w:val="0"/>
          <w:numId w:val="17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377167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Outros, quais? _________________________</w:t>
      </w:r>
    </w:p>
    <w:p w14:paraId="6CFB7C19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35532652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Qual a sua experiência com ambiente WEB?</w:t>
      </w:r>
    </w:p>
    <w:p w14:paraId="51F1D90D" w14:textId="3B3620F5" w:rsidR="00096821" w:rsidRPr="00096821" w:rsidRDefault="000F5B13" w:rsidP="002017E6">
      <w:pPr>
        <w:numPr>
          <w:ilvl w:val="0"/>
          <w:numId w:val="1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75104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Somente usuário</w:t>
      </w:r>
    </w:p>
    <w:p w14:paraId="4620A994" w14:textId="7FF4D447" w:rsidR="00096821" w:rsidRPr="00096821" w:rsidRDefault="000F5B13" w:rsidP="002017E6">
      <w:pPr>
        <w:numPr>
          <w:ilvl w:val="0"/>
          <w:numId w:val="1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2954065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Já desenvolvi utilizando HTML</w:t>
      </w:r>
    </w:p>
    <w:p w14:paraId="6E167525" w14:textId="23D74D4F" w:rsidR="00096821" w:rsidRPr="00096821" w:rsidRDefault="000F5B13" w:rsidP="002017E6">
      <w:pPr>
        <w:numPr>
          <w:ilvl w:val="0"/>
          <w:numId w:val="1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5871582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Já desenvolvi utilizando HTML e/ou ASP</w:t>
      </w:r>
    </w:p>
    <w:p w14:paraId="6E98F93C" w14:textId="2A30EA9D" w:rsidR="00096821" w:rsidRPr="00096821" w:rsidRDefault="000F5B13" w:rsidP="002017E6">
      <w:pPr>
        <w:numPr>
          <w:ilvl w:val="0"/>
          <w:numId w:val="19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493090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Já desenvolvi utilizando HTML e/ou ASP e/ou Delphi</w:t>
      </w:r>
    </w:p>
    <w:p w14:paraId="7D9E691B" w14:textId="5B09D8DE" w:rsidR="00096821" w:rsidRDefault="000F5B13" w:rsidP="002017E6">
      <w:pPr>
        <w:numPr>
          <w:ilvl w:val="0"/>
          <w:numId w:val="19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665816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Pleno conhecimento do desenvolvimento para ambiente WEB, utilizando Delphi ou DOT NET ou Java</w:t>
      </w:r>
    </w:p>
    <w:p w14:paraId="27DBB711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ind w:left="360"/>
        <w:rPr>
          <w:rFonts w:asciiTheme="minorHAnsi" w:hAnsiTheme="minorHAnsi" w:cstheme="minorHAnsi"/>
          <w:i/>
        </w:rPr>
      </w:pPr>
    </w:p>
    <w:p w14:paraId="413329D1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Qual o seu nível de conhecimento em </w:t>
      </w:r>
      <w:proofErr w:type="spellStart"/>
      <w:r w:rsidRPr="002E3295">
        <w:rPr>
          <w:rFonts w:asciiTheme="minorHAnsi" w:hAnsiTheme="minorHAnsi" w:cstheme="minorHAnsi"/>
          <w:b/>
          <w:bCs/>
          <w:i/>
        </w:rPr>
        <w:t>JQuery</w:t>
      </w:r>
      <w:proofErr w:type="spellEnd"/>
      <w:r w:rsidRPr="002E3295">
        <w:rPr>
          <w:rFonts w:asciiTheme="minorHAnsi" w:hAnsiTheme="minorHAnsi" w:cstheme="minorHAnsi"/>
          <w:b/>
          <w:bCs/>
          <w:i/>
        </w:rPr>
        <w:t xml:space="preserve"> e </w:t>
      </w:r>
      <w:proofErr w:type="spellStart"/>
      <w:r w:rsidRPr="002E3295">
        <w:rPr>
          <w:rFonts w:asciiTheme="minorHAnsi" w:hAnsiTheme="minorHAnsi" w:cstheme="minorHAnsi"/>
          <w:b/>
          <w:bCs/>
          <w:i/>
        </w:rPr>
        <w:t>Javascript</w:t>
      </w:r>
      <w:proofErr w:type="spellEnd"/>
      <w:r w:rsidRPr="002E3295">
        <w:rPr>
          <w:rFonts w:asciiTheme="minorHAnsi" w:hAnsiTheme="minorHAnsi" w:cstheme="minorHAnsi"/>
          <w:b/>
          <w:bCs/>
          <w:i/>
        </w:rPr>
        <w:t>?</w:t>
      </w:r>
    </w:p>
    <w:p w14:paraId="62D81E40" w14:textId="7D863889" w:rsidR="00096821" w:rsidRPr="00096821" w:rsidRDefault="000F5B13" w:rsidP="002017E6">
      <w:pPr>
        <w:numPr>
          <w:ilvl w:val="0"/>
          <w:numId w:val="1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201895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Desconheço</w:t>
      </w:r>
    </w:p>
    <w:p w14:paraId="180D6999" w14:textId="705E18B5" w:rsidR="00096821" w:rsidRPr="00096821" w:rsidRDefault="000F5B13" w:rsidP="002017E6">
      <w:pPr>
        <w:numPr>
          <w:ilvl w:val="0"/>
          <w:numId w:val="1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114094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Já estudei</w:t>
      </w:r>
    </w:p>
    <w:p w14:paraId="5598DF15" w14:textId="5951F7AE" w:rsidR="00096821" w:rsidRPr="00096821" w:rsidRDefault="000F5B13" w:rsidP="002017E6">
      <w:pPr>
        <w:numPr>
          <w:ilvl w:val="0"/>
          <w:numId w:val="1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90937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Tenho familiaridade</w:t>
      </w:r>
    </w:p>
    <w:p w14:paraId="64B313ED" w14:textId="2623FB91" w:rsidR="00096821" w:rsidRDefault="000F5B13" w:rsidP="002017E6">
      <w:pPr>
        <w:numPr>
          <w:ilvl w:val="0"/>
          <w:numId w:val="14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8988632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749F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Tenho pleno conhecimento</w:t>
      </w:r>
    </w:p>
    <w:p w14:paraId="42955191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45104922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Qual sua experiência em desenvolvimento de componentes no C#?</w:t>
      </w:r>
    </w:p>
    <w:p w14:paraId="1CD2759F" w14:textId="0F0628DC" w:rsidR="00096821" w:rsidRPr="00096821" w:rsidRDefault="000F5B13" w:rsidP="002017E6">
      <w:pPr>
        <w:numPr>
          <w:ilvl w:val="0"/>
          <w:numId w:val="1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210461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Nunca fiz nenhum componente</w:t>
      </w:r>
    </w:p>
    <w:p w14:paraId="50F70730" w14:textId="19980FD7" w:rsidR="00096821" w:rsidRPr="00096821" w:rsidRDefault="000F5B13" w:rsidP="002017E6">
      <w:pPr>
        <w:numPr>
          <w:ilvl w:val="0"/>
          <w:numId w:val="1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89536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Já estudei</w:t>
      </w:r>
    </w:p>
    <w:p w14:paraId="2FDB9FA5" w14:textId="3FBABE77" w:rsidR="00096821" w:rsidRPr="00096821" w:rsidRDefault="000F5B13" w:rsidP="002017E6">
      <w:pPr>
        <w:numPr>
          <w:ilvl w:val="0"/>
          <w:numId w:val="13"/>
        </w:numPr>
        <w:tabs>
          <w:tab w:val="clear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213423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Fiz componente a partir de herança de outros do C#, acrescentando poucas propriedades.</w:t>
      </w:r>
    </w:p>
    <w:p w14:paraId="1788434D" w14:textId="11DE23AB" w:rsidR="00096821" w:rsidRPr="00096821" w:rsidRDefault="000F5B13" w:rsidP="002017E6">
      <w:pPr>
        <w:numPr>
          <w:ilvl w:val="0"/>
          <w:numId w:val="13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959299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796E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Fiz componente a partir de herança de outros do C#, acrescentando muitas propriedades.</w:t>
      </w:r>
    </w:p>
    <w:p w14:paraId="618AA9F3" w14:textId="40AA3E17" w:rsidR="00096821" w:rsidRDefault="000F5B13" w:rsidP="002017E6">
      <w:pPr>
        <w:numPr>
          <w:ilvl w:val="0"/>
          <w:numId w:val="13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930117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796E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Desenvolvi plenamente componente de negócio em C#</w:t>
      </w:r>
    </w:p>
    <w:p w14:paraId="0AB7E1E1" w14:textId="4EE41C6B" w:rsidR="002E3295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20231442" w14:textId="7CCCE437" w:rsidR="002017E6" w:rsidRDefault="002017E6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5B5C13AE" w14:textId="766BE43B" w:rsidR="002017E6" w:rsidRDefault="002017E6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241FAC76" w14:textId="6E27FC9D" w:rsidR="002017E6" w:rsidRDefault="002017E6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0F12F365" w14:textId="651033F2" w:rsidR="002017E6" w:rsidRDefault="002017E6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39A5A4FB" w14:textId="77777777" w:rsidR="002017E6" w:rsidRPr="00096821" w:rsidRDefault="002017E6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1FA6CC56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Qual o seu conhecimento de </w:t>
      </w:r>
      <w:proofErr w:type="spellStart"/>
      <w:r w:rsidRPr="002E3295">
        <w:rPr>
          <w:rFonts w:asciiTheme="minorHAnsi" w:hAnsiTheme="minorHAnsi" w:cstheme="minorHAnsi"/>
          <w:b/>
          <w:bCs/>
          <w:i/>
        </w:rPr>
        <w:t>DLLs</w:t>
      </w:r>
      <w:proofErr w:type="spellEnd"/>
      <w:r w:rsidRPr="002E3295">
        <w:rPr>
          <w:rFonts w:asciiTheme="minorHAnsi" w:hAnsiTheme="minorHAnsi" w:cstheme="minorHAnsi"/>
          <w:b/>
          <w:bCs/>
          <w:i/>
        </w:rPr>
        <w:t>?</w:t>
      </w:r>
    </w:p>
    <w:p w14:paraId="5CF9B8C9" w14:textId="6963F2F5" w:rsidR="00096821" w:rsidRPr="00096821" w:rsidRDefault="000F5B13" w:rsidP="002017E6">
      <w:pPr>
        <w:numPr>
          <w:ilvl w:val="0"/>
          <w:numId w:val="1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1648201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796E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Desconheço</w:t>
      </w:r>
    </w:p>
    <w:p w14:paraId="7332E40A" w14:textId="4FB05516" w:rsidR="00096821" w:rsidRPr="00096821" w:rsidRDefault="000F5B13" w:rsidP="002017E6">
      <w:pPr>
        <w:numPr>
          <w:ilvl w:val="0"/>
          <w:numId w:val="1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8145240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Tenho familiaridade</w:t>
      </w:r>
    </w:p>
    <w:p w14:paraId="0263387E" w14:textId="22511ADF" w:rsidR="00096821" w:rsidRPr="00096821" w:rsidRDefault="000F5B13" w:rsidP="002017E6">
      <w:pPr>
        <w:numPr>
          <w:ilvl w:val="0"/>
          <w:numId w:val="1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9708655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Tenho conhecimento profundo para uso</w:t>
      </w:r>
    </w:p>
    <w:p w14:paraId="337AD9C5" w14:textId="24C6430F" w:rsidR="00096821" w:rsidRPr="00096821" w:rsidRDefault="000F5B13" w:rsidP="002017E6">
      <w:pPr>
        <w:numPr>
          <w:ilvl w:val="0"/>
          <w:numId w:val="1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956373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 xml:space="preserve">Somente fiz </w:t>
      </w:r>
      <w:proofErr w:type="spellStart"/>
      <w:r w:rsidR="00096821" w:rsidRPr="00096821">
        <w:rPr>
          <w:rFonts w:asciiTheme="minorHAnsi" w:hAnsiTheme="minorHAnsi" w:cstheme="minorHAnsi"/>
          <w:i/>
        </w:rPr>
        <w:t>DLLs</w:t>
      </w:r>
      <w:proofErr w:type="spellEnd"/>
      <w:r w:rsidR="00096821" w:rsidRPr="00096821">
        <w:rPr>
          <w:rFonts w:asciiTheme="minorHAnsi" w:hAnsiTheme="minorHAnsi" w:cstheme="minorHAnsi"/>
          <w:i/>
        </w:rPr>
        <w:t xml:space="preserve"> Delphi (para uso em aplicações Delphi)</w:t>
      </w:r>
    </w:p>
    <w:p w14:paraId="0B01238D" w14:textId="57619DDE" w:rsidR="00096821" w:rsidRDefault="000F5B13" w:rsidP="002017E6">
      <w:pPr>
        <w:numPr>
          <w:ilvl w:val="0"/>
          <w:numId w:val="16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9050659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 xml:space="preserve">Já fiz </w:t>
      </w:r>
      <w:proofErr w:type="spellStart"/>
      <w:r w:rsidR="00096821" w:rsidRPr="00096821">
        <w:rPr>
          <w:rFonts w:asciiTheme="minorHAnsi" w:hAnsiTheme="minorHAnsi" w:cstheme="minorHAnsi"/>
          <w:i/>
        </w:rPr>
        <w:t>DLLs</w:t>
      </w:r>
      <w:proofErr w:type="spellEnd"/>
      <w:r w:rsidR="00096821" w:rsidRPr="00096821">
        <w:rPr>
          <w:rFonts w:asciiTheme="minorHAnsi" w:hAnsiTheme="minorHAnsi" w:cstheme="minorHAnsi"/>
          <w:i/>
        </w:rPr>
        <w:t xml:space="preserve"> em diversos padrões: COM+, ISAPI, ACTIVEX, </w:t>
      </w:r>
      <w:proofErr w:type="spellStart"/>
      <w:r w:rsidR="00096821" w:rsidRPr="00096821">
        <w:rPr>
          <w:rFonts w:asciiTheme="minorHAnsi" w:hAnsiTheme="minorHAnsi" w:cstheme="minorHAnsi"/>
          <w:i/>
        </w:rPr>
        <w:t>etc</w:t>
      </w:r>
      <w:proofErr w:type="spellEnd"/>
    </w:p>
    <w:p w14:paraId="6B3F0168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</w:p>
    <w:p w14:paraId="45BD9F8E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Qual o seu conhecimento com </w:t>
      </w:r>
      <w:proofErr w:type="spellStart"/>
      <w:r w:rsidRPr="002E3295">
        <w:rPr>
          <w:rFonts w:asciiTheme="minorHAnsi" w:hAnsiTheme="minorHAnsi" w:cstheme="minorHAnsi"/>
          <w:b/>
          <w:bCs/>
          <w:i/>
        </w:rPr>
        <w:t>COM</w:t>
      </w:r>
      <w:proofErr w:type="spellEnd"/>
      <w:r w:rsidRPr="002E3295">
        <w:rPr>
          <w:rFonts w:asciiTheme="minorHAnsi" w:hAnsiTheme="minorHAnsi" w:cstheme="minorHAnsi"/>
          <w:b/>
          <w:bCs/>
          <w:i/>
        </w:rPr>
        <w:t>+</w:t>
      </w:r>
    </w:p>
    <w:p w14:paraId="169EE16E" w14:textId="4983835A" w:rsidR="00096821" w:rsidRPr="00096821" w:rsidRDefault="000F5B13" w:rsidP="002017E6">
      <w:pPr>
        <w:numPr>
          <w:ilvl w:val="0"/>
          <w:numId w:val="2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3776121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796E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Desconheço</w:t>
      </w:r>
    </w:p>
    <w:p w14:paraId="683B0071" w14:textId="5C100D0E" w:rsidR="00096821" w:rsidRPr="00096821" w:rsidRDefault="000F5B13" w:rsidP="002017E6">
      <w:pPr>
        <w:numPr>
          <w:ilvl w:val="0"/>
          <w:numId w:val="2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807777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Tenho conhecimento somente para uso</w:t>
      </w:r>
    </w:p>
    <w:p w14:paraId="3A8CD3D4" w14:textId="53156A83" w:rsidR="00096821" w:rsidRPr="00096821" w:rsidRDefault="000F5B13" w:rsidP="002017E6">
      <w:pPr>
        <w:numPr>
          <w:ilvl w:val="0"/>
          <w:numId w:val="21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5765219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Tenho conhecimento e sei instalar</w:t>
      </w:r>
    </w:p>
    <w:p w14:paraId="47A7519E" w14:textId="06D5D20B" w:rsidR="00096821" w:rsidRPr="00096821" w:rsidRDefault="000F5B13" w:rsidP="002017E6">
      <w:pPr>
        <w:numPr>
          <w:ilvl w:val="0"/>
          <w:numId w:val="21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920608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Tenho conhecimento, sei instalar e já fiz aplicações que utilizam componentes COM+</w:t>
      </w:r>
    </w:p>
    <w:p w14:paraId="78F2FFEC" w14:textId="50B503AD" w:rsidR="00096821" w:rsidRDefault="000F5B13" w:rsidP="002017E6">
      <w:pPr>
        <w:numPr>
          <w:ilvl w:val="0"/>
          <w:numId w:val="21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4796088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 xml:space="preserve">Tenho conhecimento, sei instalar, já fiz aplicações que utilizam componentes COM+ </w:t>
      </w:r>
      <w:proofErr w:type="gramStart"/>
      <w:r w:rsidR="00096821" w:rsidRPr="00096821">
        <w:rPr>
          <w:rFonts w:asciiTheme="minorHAnsi" w:hAnsiTheme="minorHAnsi" w:cstheme="minorHAnsi"/>
          <w:i/>
        </w:rPr>
        <w:t>e também</w:t>
      </w:r>
      <w:proofErr w:type="gramEnd"/>
      <w:r w:rsidR="00096821" w:rsidRPr="00096821">
        <w:rPr>
          <w:rFonts w:asciiTheme="minorHAnsi" w:hAnsiTheme="minorHAnsi" w:cstheme="minorHAnsi"/>
          <w:i/>
        </w:rPr>
        <w:t xml:space="preserve"> desenvolvi componentes COM+</w:t>
      </w:r>
    </w:p>
    <w:p w14:paraId="29925B0C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ind w:left="360"/>
        <w:rPr>
          <w:rFonts w:asciiTheme="minorHAnsi" w:hAnsiTheme="minorHAnsi" w:cstheme="minorHAnsi"/>
          <w:i/>
        </w:rPr>
      </w:pPr>
    </w:p>
    <w:p w14:paraId="1D5105A9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Em relação a administração de banco de dados</w:t>
      </w:r>
    </w:p>
    <w:p w14:paraId="4852E0DD" w14:textId="43C98A7F" w:rsidR="00096821" w:rsidRPr="00096821" w:rsidRDefault="000F5B13" w:rsidP="002017E6">
      <w:pPr>
        <w:numPr>
          <w:ilvl w:val="0"/>
          <w:numId w:val="18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907719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7E17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Nunca exerci nenhuma atividade</w:t>
      </w:r>
    </w:p>
    <w:p w14:paraId="2E89482A" w14:textId="3710A1E9" w:rsidR="00096821" w:rsidRPr="00096821" w:rsidRDefault="000F5B13" w:rsidP="002017E6">
      <w:pPr>
        <w:numPr>
          <w:ilvl w:val="0"/>
          <w:numId w:val="18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2734449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796E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Conhecimento das rotinas de backup e criação de base de dados</w:t>
      </w:r>
    </w:p>
    <w:p w14:paraId="63A250D7" w14:textId="09C869E2" w:rsidR="00096821" w:rsidRPr="00096821" w:rsidRDefault="000F5B13" w:rsidP="002017E6">
      <w:pPr>
        <w:numPr>
          <w:ilvl w:val="0"/>
          <w:numId w:val="18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6625057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796E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Conhecimento das rotinas de backup, criação de base de dados e atribuição de direitos</w:t>
      </w:r>
    </w:p>
    <w:p w14:paraId="65044349" w14:textId="18FB3698" w:rsidR="00096821" w:rsidRPr="00096821" w:rsidRDefault="000F5B13" w:rsidP="002017E6">
      <w:pPr>
        <w:numPr>
          <w:ilvl w:val="0"/>
          <w:numId w:val="18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407978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Conhecimento das rotinas de backup, criação de base de dados, atribuição de direitos e instalação de servidor</w:t>
      </w:r>
    </w:p>
    <w:p w14:paraId="6F963909" w14:textId="138A8418" w:rsidR="00096821" w:rsidRDefault="000F5B13" w:rsidP="002017E6">
      <w:pPr>
        <w:numPr>
          <w:ilvl w:val="0"/>
          <w:numId w:val="18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254594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Conhecimento das rotinas de backup, criação de base de dados, atribuição de direitos, instalação de servidor e monitoramento de uso</w:t>
      </w:r>
    </w:p>
    <w:p w14:paraId="4F5F7A77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ind w:left="360"/>
        <w:rPr>
          <w:rFonts w:asciiTheme="minorHAnsi" w:hAnsiTheme="minorHAnsi" w:cstheme="minorHAnsi"/>
          <w:i/>
        </w:rPr>
      </w:pPr>
    </w:p>
    <w:p w14:paraId="7116EF39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Em relação a criação de bases de dados e componentes</w:t>
      </w:r>
    </w:p>
    <w:p w14:paraId="17E45FB6" w14:textId="56F79324" w:rsidR="00096821" w:rsidRPr="00096821" w:rsidRDefault="000F5B13" w:rsidP="002017E6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2014059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Nunca fiz</w:t>
      </w:r>
    </w:p>
    <w:p w14:paraId="2F38824A" w14:textId="2AE0344A" w:rsidR="00096821" w:rsidRPr="00096821" w:rsidRDefault="000F5B13" w:rsidP="002017E6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441924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Sei criar base de dados</w:t>
      </w:r>
    </w:p>
    <w:p w14:paraId="25EB1B10" w14:textId="4CA00382" w:rsidR="00096821" w:rsidRPr="00096821" w:rsidRDefault="000F5B13" w:rsidP="002017E6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3268316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Sei criar base de dados, tabelas e índices</w:t>
      </w:r>
    </w:p>
    <w:p w14:paraId="477A07E8" w14:textId="6584702C" w:rsidR="00096821" w:rsidRPr="00096821" w:rsidRDefault="000F5B13" w:rsidP="002017E6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667668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Sei criar, alterar e excluir base de dados, tabelas e índices</w:t>
      </w:r>
    </w:p>
    <w:p w14:paraId="2F8E39FB" w14:textId="33F8C9AB" w:rsidR="00096821" w:rsidRDefault="000F5B13" w:rsidP="002017E6">
      <w:pPr>
        <w:numPr>
          <w:ilvl w:val="0"/>
          <w:numId w:val="15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2352060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796E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 xml:space="preserve">Sei criar, alterar e excluir base de dados, tabelas, índices, procedures, triggers, </w:t>
      </w:r>
      <w:proofErr w:type="spellStart"/>
      <w:r w:rsidR="00096821" w:rsidRPr="00096821">
        <w:rPr>
          <w:rFonts w:asciiTheme="minorHAnsi" w:hAnsiTheme="minorHAnsi" w:cstheme="minorHAnsi"/>
          <w:i/>
        </w:rPr>
        <w:t>views</w:t>
      </w:r>
      <w:proofErr w:type="spellEnd"/>
      <w:r w:rsidR="00096821" w:rsidRPr="00096821">
        <w:rPr>
          <w:rFonts w:asciiTheme="minorHAnsi" w:hAnsiTheme="minorHAnsi" w:cstheme="minorHAnsi"/>
          <w:i/>
        </w:rPr>
        <w:t xml:space="preserve">, </w:t>
      </w:r>
      <w:proofErr w:type="spellStart"/>
      <w:r w:rsidR="00096821" w:rsidRPr="00096821">
        <w:rPr>
          <w:rFonts w:asciiTheme="minorHAnsi" w:hAnsiTheme="minorHAnsi" w:cstheme="minorHAnsi"/>
          <w:i/>
        </w:rPr>
        <w:t>etc</w:t>
      </w:r>
      <w:proofErr w:type="spellEnd"/>
    </w:p>
    <w:p w14:paraId="5B4E5DA5" w14:textId="77777777" w:rsidR="002E3295" w:rsidRPr="00096821" w:rsidRDefault="002E3295" w:rsidP="002E3295">
      <w:pPr>
        <w:tabs>
          <w:tab w:val="left" w:pos="0"/>
          <w:tab w:val="left" w:pos="360"/>
        </w:tabs>
        <w:suppressAutoHyphens/>
        <w:ind w:left="360"/>
        <w:rPr>
          <w:rFonts w:asciiTheme="minorHAnsi" w:hAnsiTheme="minorHAnsi" w:cstheme="minorHAnsi"/>
          <w:i/>
        </w:rPr>
      </w:pPr>
    </w:p>
    <w:p w14:paraId="7E531ED5" w14:textId="77777777" w:rsidR="00096821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Qual o seu conhecimento de </w:t>
      </w:r>
      <w:proofErr w:type="spellStart"/>
      <w:r w:rsidRPr="002E3295">
        <w:rPr>
          <w:rFonts w:asciiTheme="minorHAnsi" w:hAnsiTheme="minorHAnsi" w:cstheme="minorHAnsi"/>
          <w:b/>
          <w:bCs/>
          <w:i/>
        </w:rPr>
        <w:t>stored</w:t>
      </w:r>
      <w:proofErr w:type="spellEnd"/>
      <w:r w:rsidRPr="002E3295">
        <w:rPr>
          <w:rFonts w:asciiTheme="minorHAnsi" w:hAnsiTheme="minorHAnsi" w:cstheme="minorHAnsi"/>
          <w:b/>
          <w:bCs/>
          <w:i/>
        </w:rPr>
        <w:t xml:space="preserve"> procedure?</w:t>
      </w:r>
    </w:p>
    <w:p w14:paraId="55D2CA9D" w14:textId="63693674" w:rsidR="00096821" w:rsidRPr="00096821" w:rsidRDefault="000F5B13" w:rsidP="002017E6">
      <w:pPr>
        <w:numPr>
          <w:ilvl w:val="0"/>
          <w:numId w:val="2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420397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Desconheço</w:t>
      </w:r>
    </w:p>
    <w:p w14:paraId="12B3BEFB" w14:textId="082CA5E0" w:rsidR="00096821" w:rsidRPr="00096821" w:rsidRDefault="000F5B13" w:rsidP="002017E6">
      <w:pPr>
        <w:numPr>
          <w:ilvl w:val="0"/>
          <w:numId w:val="2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397361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Sei utilizar</w:t>
      </w:r>
    </w:p>
    <w:p w14:paraId="14B263C6" w14:textId="4C08D8EA" w:rsidR="00096821" w:rsidRPr="00096821" w:rsidRDefault="000F5B13" w:rsidP="002017E6">
      <w:pPr>
        <w:numPr>
          <w:ilvl w:val="0"/>
          <w:numId w:val="2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1741205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Sei criar, recuperar, alterar e apagar</w:t>
      </w:r>
    </w:p>
    <w:p w14:paraId="1AAA6C70" w14:textId="5CC9F536" w:rsidR="00096821" w:rsidRPr="00096821" w:rsidRDefault="000F5B13" w:rsidP="002017E6">
      <w:pPr>
        <w:numPr>
          <w:ilvl w:val="0"/>
          <w:numId w:val="20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3510732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Sei criar, recuperar, alterar, apagar e já desenvolvi procedures</w:t>
      </w:r>
    </w:p>
    <w:p w14:paraId="170EBF6F" w14:textId="1F74F9B2" w:rsidR="00096821" w:rsidRPr="00096821" w:rsidRDefault="000F5B13" w:rsidP="002017E6">
      <w:pPr>
        <w:numPr>
          <w:ilvl w:val="0"/>
          <w:numId w:val="20"/>
        </w:numPr>
        <w:tabs>
          <w:tab w:val="left" w:pos="0"/>
          <w:tab w:val="left" w:pos="360"/>
        </w:tabs>
        <w:suppressAutoHyphens/>
        <w:ind w:left="360" w:hanging="360"/>
        <w:rPr>
          <w:rFonts w:asciiTheme="minorHAnsi" w:hAnsiTheme="minorHAnsi" w:cstheme="minorHAnsi"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-1784569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796E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="00096821" w:rsidRPr="00096821">
        <w:rPr>
          <w:rFonts w:asciiTheme="minorHAnsi" w:hAnsiTheme="minorHAnsi" w:cstheme="minorHAnsi"/>
          <w:i/>
        </w:rPr>
        <w:t>Sei criar, recuperar, alterar, apagar e já desenvolvi procedures de para soluções de</w:t>
      </w:r>
      <w:r w:rsidR="002017E6">
        <w:rPr>
          <w:rFonts w:asciiTheme="minorHAnsi" w:hAnsiTheme="minorHAnsi" w:cstheme="minorHAnsi"/>
          <w:i/>
        </w:rPr>
        <w:t xml:space="preserve"> </w:t>
      </w:r>
      <w:r w:rsidR="00096821" w:rsidRPr="00096821">
        <w:rPr>
          <w:rFonts w:asciiTheme="minorHAnsi" w:hAnsiTheme="minorHAnsi" w:cstheme="minorHAnsi"/>
          <w:i/>
        </w:rPr>
        <w:t>negócios</w:t>
      </w:r>
    </w:p>
    <w:p w14:paraId="2BD2C863" w14:textId="77777777" w:rsidR="00096821" w:rsidRPr="00096821" w:rsidRDefault="00096821" w:rsidP="00096821">
      <w:pPr>
        <w:tabs>
          <w:tab w:val="left" w:pos="0"/>
          <w:tab w:val="left" w:pos="360"/>
        </w:tabs>
        <w:rPr>
          <w:rFonts w:asciiTheme="minorHAnsi" w:hAnsiTheme="minorHAnsi" w:cstheme="minorHAnsi"/>
          <w:i/>
        </w:rPr>
      </w:pPr>
    </w:p>
    <w:p w14:paraId="7C6578B6" w14:textId="0E00CB83" w:rsidR="002E3295" w:rsidRPr="002E3295" w:rsidRDefault="00096821" w:rsidP="002017E6">
      <w:pPr>
        <w:numPr>
          <w:ilvl w:val="0"/>
          <w:numId w:val="5"/>
        </w:numPr>
        <w:tabs>
          <w:tab w:val="left" w:pos="0"/>
          <w:tab w:val="left" w:pos="360"/>
        </w:tabs>
        <w:suppressAutoHyphens/>
        <w:rPr>
          <w:rFonts w:asciiTheme="minorHAnsi" w:hAnsiTheme="minorHAnsi" w:cstheme="minorHAnsi"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Se considerar necessário, destaque conhecimentos não citados</w:t>
      </w:r>
      <w:r w:rsidRPr="00096821">
        <w:rPr>
          <w:rFonts w:asciiTheme="minorHAnsi" w:hAnsiTheme="minorHAnsi" w:cstheme="minorHAnsi"/>
          <w:i/>
        </w:rPr>
        <w:t xml:space="preserve"> </w:t>
      </w:r>
      <w:r w:rsidRPr="002E3295">
        <w:rPr>
          <w:rFonts w:asciiTheme="minorHAnsi" w:hAnsiTheme="minorHAnsi" w:cstheme="minorHAnsi"/>
          <w:b/>
          <w:bCs/>
          <w:i/>
        </w:rPr>
        <w:t>anteriormente</w:t>
      </w:r>
      <w:r w:rsidRPr="00096821">
        <w:rPr>
          <w:rFonts w:asciiTheme="minorHAnsi" w:hAnsiTheme="minorHAnsi" w:cstheme="minorHAnsi"/>
          <w:i/>
        </w:rPr>
        <w:t>.________________________________________________________________________________________________________________________________________________________________________________________________________________________________</w:t>
      </w:r>
    </w:p>
    <w:p w14:paraId="4BE00817" w14:textId="77777777" w:rsidR="00096821" w:rsidRPr="00096821" w:rsidRDefault="00096821" w:rsidP="00096821">
      <w:pPr>
        <w:pStyle w:val="Corpodetexto"/>
        <w:jc w:val="center"/>
        <w:rPr>
          <w:rFonts w:asciiTheme="minorHAnsi" w:hAnsiTheme="minorHAnsi" w:cstheme="minorHAnsi"/>
          <w:i/>
          <w:sz w:val="24"/>
        </w:rPr>
      </w:pPr>
    </w:p>
    <w:p w14:paraId="6CA329C7" w14:textId="2B379F1B" w:rsidR="00096821" w:rsidRPr="002E3295" w:rsidRDefault="00096821" w:rsidP="00096821">
      <w:pPr>
        <w:jc w:val="both"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24. Fumante: </w:t>
      </w:r>
      <w:sdt>
        <w:sdtPr>
          <w:rPr>
            <w:rFonts w:asciiTheme="minorHAnsi" w:hAnsiTheme="minorHAnsi" w:cstheme="minorHAnsi"/>
            <w:b/>
            <w:sz w:val="28"/>
          </w:rPr>
          <w:id w:val="-1553230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Pr="002E3295">
        <w:rPr>
          <w:rFonts w:asciiTheme="minorHAnsi" w:hAnsiTheme="minorHAnsi" w:cstheme="minorHAnsi"/>
          <w:b/>
          <w:bCs/>
          <w:i/>
        </w:rPr>
        <w:t xml:space="preserve">Sim   </w:t>
      </w:r>
      <w:sdt>
        <w:sdtPr>
          <w:rPr>
            <w:rFonts w:asciiTheme="minorHAnsi" w:hAnsiTheme="minorHAnsi" w:cstheme="minorHAnsi"/>
            <w:b/>
            <w:sz w:val="28"/>
          </w:rPr>
          <w:id w:val="10841886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796E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2017E6">
        <w:rPr>
          <w:rFonts w:asciiTheme="minorHAnsi" w:hAnsiTheme="minorHAnsi" w:cstheme="minorHAnsi"/>
          <w:b/>
          <w:sz w:val="28"/>
        </w:rPr>
        <w:t xml:space="preserve">  </w:t>
      </w:r>
      <w:r w:rsidRPr="002E3295">
        <w:rPr>
          <w:rFonts w:asciiTheme="minorHAnsi" w:hAnsiTheme="minorHAnsi" w:cstheme="minorHAnsi"/>
          <w:b/>
          <w:bCs/>
          <w:i/>
        </w:rPr>
        <w:t>Não.</w:t>
      </w:r>
    </w:p>
    <w:p w14:paraId="4A86A5D0" w14:textId="77777777" w:rsidR="00096821" w:rsidRPr="00096821" w:rsidRDefault="00096821" w:rsidP="00096821">
      <w:pPr>
        <w:jc w:val="both"/>
        <w:rPr>
          <w:rFonts w:asciiTheme="minorHAnsi" w:hAnsiTheme="minorHAnsi" w:cstheme="minorHAnsi"/>
          <w:i/>
        </w:rPr>
      </w:pPr>
    </w:p>
    <w:p w14:paraId="2A93F368" w14:textId="20E97B8C" w:rsidR="00096821" w:rsidRPr="002E3295" w:rsidRDefault="00096821" w:rsidP="00096821">
      <w:pPr>
        <w:jc w:val="both"/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25.Qual a sua </w:t>
      </w:r>
      <w:r w:rsidR="0067796E">
        <w:rPr>
          <w:rFonts w:asciiTheme="minorHAnsi" w:hAnsiTheme="minorHAnsi" w:cstheme="minorHAnsi"/>
          <w:b/>
          <w:bCs/>
          <w:i/>
        </w:rPr>
        <w:t>religião? Cristão</w:t>
      </w:r>
    </w:p>
    <w:p w14:paraId="08EDA444" w14:textId="77777777" w:rsidR="00096821" w:rsidRPr="00096821" w:rsidRDefault="00096821" w:rsidP="00096821">
      <w:pPr>
        <w:jc w:val="both"/>
        <w:rPr>
          <w:rFonts w:asciiTheme="minorHAnsi" w:hAnsiTheme="minorHAnsi" w:cstheme="minorHAnsi"/>
          <w:i/>
        </w:rPr>
      </w:pPr>
    </w:p>
    <w:p w14:paraId="3BF6421E" w14:textId="3009F43E" w:rsidR="002E3295" w:rsidRDefault="00096821" w:rsidP="002E3295">
      <w:pPr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 xml:space="preserve">26.Você tem </w:t>
      </w:r>
      <w:r w:rsidR="0067796E" w:rsidRPr="002E3295">
        <w:rPr>
          <w:rFonts w:asciiTheme="minorHAnsi" w:hAnsiTheme="minorHAnsi" w:cstheme="minorHAnsi"/>
          <w:b/>
          <w:bCs/>
          <w:i/>
        </w:rPr>
        <w:t xml:space="preserve">filhos? </w:t>
      </w:r>
      <w:r w:rsidR="0067796E" w:rsidRPr="0067796E">
        <w:rPr>
          <w:rFonts w:asciiTheme="minorHAnsi" w:hAnsiTheme="minorHAnsi" w:cstheme="minorHAnsi"/>
          <w:b/>
          <w:bCs/>
          <w:i/>
        </w:rPr>
        <w:t>Não</w:t>
      </w:r>
    </w:p>
    <w:p w14:paraId="05C9E558" w14:textId="77777777" w:rsidR="002E3295" w:rsidRDefault="002E3295" w:rsidP="002E3295">
      <w:pPr>
        <w:rPr>
          <w:rFonts w:asciiTheme="minorHAnsi" w:hAnsiTheme="minorHAnsi" w:cstheme="minorHAnsi"/>
          <w:i/>
        </w:rPr>
      </w:pPr>
    </w:p>
    <w:p w14:paraId="144103F4" w14:textId="2D472F72" w:rsidR="00EC238C" w:rsidRPr="002E3295" w:rsidRDefault="002E3295" w:rsidP="002E3295">
      <w:pPr>
        <w:rPr>
          <w:rFonts w:asciiTheme="minorHAnsi" w:hAnsiTheme="minorHAnsi" w:cstheme="minorHAnsi"/>
          <w:b/>
          <w:bCs/>
          <w:i/>
        </w:rPr>
      </w:pPr>
      <w:r w:rsidRPr="002E3295">
        <w:rPr>
          <w:rFonts w:asciiTheme="minorHAnsi" w:hAnsiTheme="minorHAnsi" w:cstheme="minorHAnsi"/>
          <w:b/>
          <w:bCs/>
          <w:i/>
        </w:rPr>
        <w:t>27.</w:t>
      </w:r>
      <w:r w:rsidR="00760B11" w:rsidRPr="002E3295">
        <w:rPr>
          <w:rFonts w:asciiTheme="minorHAnsi" w:hAnsiTheme="minorHAnsi" w:cstheme="minorHAnsi"/>
          <w:b/>
          <w:bCs/>
          <w:i/>
        </w:rPr>
        <w:t>Você se considera um perfil</w:t>
      </w:r>
      <w:r w:rsidR="00900686" w:rsidRPr="002E3295">
        <w:rPr>
          <w:rFonts w:asciiTheme="minorHAnsi" w:hAnsiTheme="minorHAnsi" w:cstheme="minorHAnsi"/>
          <w:b/>
          <w:bCs/>
          <w:i/>
        </w:rPr>
        <w:t>:</w:t>
      </w:r>
    </w:p>
    <w:p w14:paraId="1D4164C9" w14:textId="744D06C3" w:rsidR="00EC238C" w:rsidRDefault="000F5B13" w:rsidP="00EC238C">
      <w:pPr>
        <w:pStyle w:val="PargrafodaLista"/>
        <w:rPr>
          <w:rFonts w:asciiTheme="minorHAnsi" w:hAnsiTheme="minorHAnsi" w:cstheme="minorHAnsi"/>
          <w:b/>
          <w:i/>
        </w:rPr>
      </w:pPr>
      <w:sdt>
        <w:sdtPr>
          <w:rPr>
            <w:rFonts w:asciiTheme="minorHAnsi" w:hAnsiTheme="minorHAnsi" w:cstheme="minorHAnsi"/>
            <w:b/>
            <w:sz w:val="28"/>
          </w:rPr>
          <w:id w:val="2597182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17E6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2E3295">
        <w:rPr>
          <w:rFonts w:asciiTheme="minorHAnsi" w:hAnsiTheme="minorHAnsi" w:cstheme="minorHAnsi"/>
          <w:b/>
          <w:sz w:val="28"/>
        </w:rPr>
        <w:t xml:space="preserve"> </w:t>
      </w:r>
      <w:r w:rsidR="002017E6">
        <w:rPr>
          <w:rFonts w:asciiTheme="minorHAnsi" w:hAnsiTheme="minorHAnsi" w:cstheme="minorHAnsi"/>
          <w:b/>
          <w:sz w:val="28"/>
        </w:rPr>
        <w:t>Analítico</w:t>
      </w:r>
      <w:r w:rsidR="00EC238C">
        <w:rPr>
          <w:rFonts w:asciiTheme="minorHAnsi" w:hAnsiTheme="minorHAnsi" w:cstheme="minorHAnsi"/>
          <w:b/>
          <w:sz w:val="28"/>
        </w:rPr>
        <w:t xml:space="preserve"> </w:t>
      </w:r>
      <w:sdt>
        <w:sdtPr>
          <w:rPr>
            <w:rFonts w:asciiTheme="minorHAnsi" w:hAnsiTheme="minorHAnsi" w:cstheme="minorHAnsi"/>
            <w:b/>
            <w:sz w:val="28"/>
          </w:rPr>
          <w:id w:val="-10348738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7796E">
            <w:rPr>
              <w:rFonts w:ascii="MS Gothic" w:eastAsia="MS Gothic" w:hAnsi="MS Gothic" w:cstheme="minorHAnsi" w:hint="eastAsia"/>
              <w:b/>
              <w:sz w:val="28"/>
            </w:rPr>
            <w:t>☒</w:t>
          </w:r>
        </w:sdtContent>
      </w:sdt>
      <w:r w:rsidR="00EC238C">
        <w:rPr>
          <w:rFonts w:asciiTheme="minorHAnsi" w:hAnsiTheme="minorHAnsi" w:cstheme="minorHAnsi"/>
          <w:b/>
          <w:sz w:val="28"/>
        </w:rPr>
        <w:t xml:space="preserve"> </w:t>
      </w:r>
      <w:r w:rsidR="002017E6">
        <w:rPr>
          <w:rFonts w:asciiTheme="minorHAnsi" w:hAnsiTheme="minorHAnsi" w:cstheme="minorHAnsi"/>
          <w:b/>
          <w:sz w:val="28"/>
        </w:rPr>
        <w:t>Pró Ativo</w:t>
      </w:r>
      <w:r w:rsidR="00B4677C" w:rsidRPr="00B4677C">
        <w:rPr>
          <w:rFonts w:asciiTheme="minorHAnsi" w:hAnsiTheme="minorHAnsi" w:cstheme="minorHAnsi"/>
          <w:b/>
          <w:sz w:val="28"/>
        </w:rPr>
        <w:t xml:space="preserve"> / Q</w:t>
      </w:r>
      <w:r w:rsidR="002017E6">
        <w:rPr>
          <w:rFonts w:asciiTheme="minorHAnsi" w:hAnsiTheme="minorHAnsi" w:cstheme="minorHAnsi"/>
          <w:b/>
          <w:sz w:val="28"/>
        </w:rPr>
        <w:t>uestionador</w:t>
      </w:r>
      <w:r w:rsidR="00B4677C" w:rsidRPr="00B4677C">
        <w:rPr>
          <w:rFonts w:asciiTheme="minorHAnsi" w:hAnsiTheme="minorHAnsi" w:cstheme="minorHAnsi"/>
          <w:b/>
          <w:sz w:val="28"/>
        </w:rPr>
        <w:t xml:space="preserve"> </w:t>
      </w:r>
      <w:sdt>
        <w:sdtPr>
          <w:rPr>
            <w:rFonts w:asciiTheme="minorHAnsi" w:hAnsiTheme="minorHAnsi" w:cstheme="minorHAnsi"/>
            <w:b/>
            <w:sz w:val="28"/>
          </w:rPr>
          <w:id w:val="-1655615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238C">
            <w:rPr>
              <w:rFonts w:ascii="MS Gothic" w:eastAsia="MS Gothic" w:hAnsi="MS Gothic" w:cstheme="minorHAnsi" w:hint="eastAsia"/>
              <w:b/>
              <w:sz w:val="28"/>
            </w:rPr>
            <w:t>☐</w:t>
          </w:r>
        </w:sdtContent>
      </w:sdt>
      <w:r w:rsidR="00EC238C">
        <w:rPr>
          <w:rFonts w:asciiTheme="minorHAnsi" w:hAnsiTheme="minorHAnsi" w:cstheme="minorHAnsi"/>
          <w:b/>
          <w:sz w:val="28"/>
        </w:rPr>
        <w:t xml:space="preserve"> </w:t>
      </w:r>
      <w:r w:rsidR="002017E6">
        <w:rPr>
          <w:rFonts w:asciiTheme="minorHAnsi" w:hAnsiTheme="minorHAnsi" w:cstheme="minorHAnsi"/>
          <w:b/>
          <w:sz w:val="28"/>
        </w:rPr>
        <w:t>Imperativo</w:t>
      </w:r>
    </w:p>
    <w:p w14:paraId="4EE076F9" w14:textId="77777777" w:rsidR="00EC238C" w:rsidRPr="00AA613E" w:rsidRDefault="00EC238C" w:rsidP="00521FD2">
      <w:pPr>
        <w:pStyle w:val="PargrafodaLista"/>
        <w:rPr>
          <w:rFonts w:asciiTheme="minorHAnsi" w:hAnsiTheme="minorHAnsi" w:cstheme="minorHAnsi"/>
          <w:i/>
        </w:rPr>
      </w:pPr>
    </w:p>
    <w:sectPr w:rsidR="00EC238C" w:rsidRPr="00AA613E" w:rsidSect="00A353F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977" w:right="851" w:bottom="1440" w:left="851" w:header="39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A3B97" w14:textId="77777777" w:rsidR="000F5B13" w:rsidRDefault="000F5B13">
      <w:r>
        <w:separator/>
      </w:r>
    </w:p>
  </w:endnote>
  <w:endnote w:type="continuationSeparator" w:id="0">
    <w:p w14:paraId="183F30E7" w14:textId="77777777" w:rsidR="000F5B13" w:rsidRDefault="000F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DAF13" w14:textId="02B8074D" w:rsidR="00772E66" w:rsidRPr="000C2815" w:rsidRDefault="00457F30" w:rsidP="00772E66">
    <w:pPr>
      <w:pStyle w:val="Rodap"/>
      <w:ind w:left="-1080"/>
      <w:jc w:val="center"/>
      <w:rPr>
        <w:rFonts w:ascii="Lucida Sans Unicode" w:hAnsi="Lucida Sans Unicode"/>
        <w:color w:val="000000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EBD742" wp14:editId="4E464FAC">
              <wp:simplePos x="0" y="0"/>
              <wp:positionH relativeFrom="margin">
                <wp:posOffset>-530860</wp:posOffset>
              </wp:positionH>
              <wp:positionV relativeFrom="paragraph">
                <wp:posOffset>-104775</wp:posOffset>
              </wp:positionV>
              <wp:extent cx="7543800" cy="981075"/>
              <wp:effectExtent l="76200" t="57150" r="76200" b="104775"/>
              <wp:wrapNone/>
              <wp:docPr id="21" name="Retâ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9810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9725CE" w14:textId="79D124A0" w:rsidR="00457F30" w:rsidRPr="00F217A4" w:rsidRDefault="00F217A4" w:rsidP="00F217A4">
                          <w:pPr>
                            <w:pStyle w:val="Rodap"/>
                            <w:spacing w:before="120" w:after="120"/>
                            <w:jc w:val="center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</w:pPr>
                          <w:r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18"/>
                              <w:szCs w:val="18"/>
                              <w:u w:val="none"/>
                            </w:rPr>
                            <w:t xml:space="preserve">      </w:t>
                          </w:r>
                          <w:r w:rsidR="00457F30" w:rsidRPr="00F217A4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SP (11) </w:t>
                          </w:r>
                          <w:r w:rsidR="006249BE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  <w:t>4317-7334</w:t>
                          </w:r>
                          <w:r w:rsidR="00457F30" w:rsidRPr="00F217A4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 | (11) 98205 - 8861</w:t>
                          </w:r>
                        </w:p>
                        <w:p w14:paraId="63920A21" w14:textId="201629C0" w:rsidR="00457F30" w:rsidRPr="00F217A4" w:rsidRDefault="00457F30" w:rsidP="00F217A4">
                          <w:pPr>
                            <w:pStyle w:val="Rodap"/>
                            <w:spacing w:before="120" w:after="120"/>
                            <w:ind w:left="720"/>
                            <w:jc w:val="center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</w:pPr>
                          <w:r w:rsidRPr="00F217A4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Av. Paulista, 1765 - Cerqueira César, </w:t>
                          </w:r>
                          <w:r w:rsidR="00F84FFB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>Consolação</w:t>
                          </w:r>
                          <w:r w:rsidRPr="00F217A4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 - SP, 01412-200</w:t>
                          </w:r>
                        </w:p>
                        <w:p w14:paraId="749B79F6" w14:textId="6D513872" w:rsidR="00457F30" w:rsidRPr="00F217A4" w:rsidRDefault="00457F30" w:rsidP="00F217A4">
                          <w:pPr>
                            <w:pStyle w:val="Rodap"/>
                            <w:spacing w:before="120" w:after="120"/>
                            <w:ind w:left="360"/>
                            <w:jc w:val="center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</w:pPr>
                          <w:r w:rsidRPr="00F217A4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>www.graceconsulting.com.br</w:t>
                          </w:r>
                        </w:p>
                        <w:p w14:paraId="2FCFD8D5" w14:textId="77777777" w:rsidR="00457F30" w:rsidRDefault="00457F30" w:rsidP="00457F3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EBD742" id="Retângulo 21" o:spid="_x0000_s1026" style="position:absolute;left:0;text-align:left;margin-left:-41.8pt;margin-top:-8.25pt;width:594pt;height:77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" fillcolor="#1f4d78 [1608]" strokecolor="#1f4d78 [1608]" strokeweight="3pt">
              <v:shadow on="t" color="black" opacity="24903f" origin=",.5" offset="0,.55556mm"/>
              <v:textbox>
                <w:txbxContent>
                  <w:p w14:paraId="0A9725CE" w14:textId="79D124A0" w:rsidR="00457F30" w:rsidRPr="00F217A4" w:rsidRDefault="00F217A4" w:rsidP="00F217A4">
                    <w:pPr>
                      <w:pStyle w:val="Rodap"/>
                      <w:spacing w:before="120" w:after="120"/>
                      <w:jc w:val="center"/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</w:pPr>
                    <w:r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18"/>
                        <w:szCs w:val="18"/>
                        <w:u w:val="none"/>
                      </w:rPr>
                      <w:t xml:space="preserve">      </w:t>
                    </w:r>
                    <w:r w:rsidR="00457F30" w:rsidRPr="00F217A4"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  <w:t xml:space="preserve">SP (11) </w:t>
                    </w:r>
                    <w:r w:rsidR="006249BE"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  <w:t>4317-7334</w:t>
                    </w:r>
                    <w:r w:rsidR="00457F30" w:rsidRPr="00F217A4"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  <w:t xml:space="preserve"> | (11) 98205 - 8861</w:t>
                    </w:r>
                  </w:p>
                  <w:p w14:paraId="63920A21" w14:textId="201629C0" w:rsidR="00457F30" w:rsidRPr="00F217A4" w:rsidRDefault="00457F30" w:rsidP="00F217A4">
                    <w:pPr>
                      <w:pStyle w:val="Rodap"/>
                      <w:spacing w:before="120" w:after="120"/>
                      <w:ind w:left="720"/>
                      <w:jc w:val="center"/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</w:pPr>
                    <w:r w:rsidRPr="00F217A4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 xml:space="preserve">Av. Paulista, 1765 - Cerqueira César, </w:t>
                    </w:r>
                    <w:r w:rsidR="00F84FFB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>Consolação</w:t>
                    </w:r>
                    <w:r w:rsidRPr="00F217A4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 xml:space="preserve"> - SP, 01412-200</w:t>
                    </w:r>
                  </w:p>
                  <w:p w14:paraId="749B79F6" w14:textId="6D513872" w:rsidR="00457F30" w:rsidRPr="00F217A4" w:rsidRDefault="00457F30" w:rsidP="00F217A4">
                    <w:pPr>
                      <w:pStyle w:val="Rodap"/>
                      <w:spacing w:before="120" w:after="120"/>
                      <w:ind w:left="360"/>
                      <w:jc w:val="center"/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</w:pPr>
                    <w:r w:rsidRPr="00F217A4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>www.graceconsulting.com.br</w:t>
                    </w:r>
                  </w:p>
                  <w:p w14:paraId="2FCFD8D5" w14:textId="77777777" w:rsidR="00457F30" w:rsidRDefault="00457F30" w:rsidP="00457F30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772E66">
      <w:rPr>
        <w:rFonts w:ascii="Lucida Sans Unicode" w:hAnsi="Lucida Sans Unicode"/>
        <w:sz w:val="16"/>
        <w:szCs w:val="16"/>
      </w:rPr>
      <w:t xml:space="preserve">               </w:t>
    </w:r>
  </w:p>
  <w:p w14:paraId="494CEC52" w14:textId="7DF105C5" w:rsidR="0090387A" w:rsidRPr="00634A97" w:rsidRDefault="0090387A" w:rsidP="003C0B75">
    <w:pPr>
      <w:pStyle w:val="Rodap"/>
      <w:spacing w:before="120" w:after="120"/>
      <w:ind w:left="360"/>
      <w:jc w:val="center"/>
      <w:rPr>
        <w:rStyle w:val="Hyperlink"/>
        <w:rFonts w:asciiTheme="minorHAnsi" w:hAnsiTheme="minorHAnsi" w:cstheme="minorHAnsi"/>
        <w:b/>
        <w:i/>
        <w:color w:val="auto"/>
        <w:sz w:val="18"/>
        <w:szCs w:val="18"/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2FBA9" w14:textId="0895B507" w:rsidR="00204561" w:rsidRPr="00144A4A" w:rsidRDefault="00402D2F" w:rsidP="00144A4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08A14E" wp14:editId="5F8BCAF4">
              <wp:simplePos x="0" y="0"/>
              <wp:positionH relativeFrom="column">
                <wp:posOffset>-530860</wp:posOffset>
              </wp:positionH>
              <wp:positionV relativeFrom="paragraph">
                <wp:posOffset>-372110</wp:posOffset>
              </wp:positionV>
              <wp:extent cx="7543800" cy="904875"/>
              <wp:effectExtent l="76200" t="57150" r="76200" b="104775"/>
              <wp:wrapNone/>
              <wp:docPr id="19" name="Retâ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9048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F5E3B7" w14:textId="4973985A" w:rsidR="00457F30" w:rsidRPr="00457F30" w:rsidRDefault="00F217A4" w:rsidP="00F217A4">
                          <w:pPr>
                            <w:pStyle w:val="Rodap"/>
                            <w:spacing w:before="120" w:after="120"/>
                            <w:jc w:val="center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</w:pPr>
                          <w:r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  </w:t>
                          </w:r>
                          <w:r w:rsidR="00457F30" w:rsidRPr="00457F30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SP (11) </w:t>
                          </w:r>
                          <w:r w:rsidR="006249BE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  <w:t>4317-7334</w:t>
                          </w:r>
                          <w:r w:rsidR="00457F30" w:rsidRPr="00457F30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 | (11) 98205 - 8861</w:t>
                          </w:r>
                        </w:p>
                        <w:p w14:paraId="442D8B44" w14:textId="5F6C4145" w:rsidR="00457F30" w:rsidRPr="00457F30" w:rsidRDefault="00457F30" w:rsidP="00F217A4">
                          <w:pPr>
                            <w:pStyle w:val="Rodap"/>
                            <w:spacing w:before="120" w:after="120"/>
                            <w:ind w:left="360"/>
                            <w:jc w:val="center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</w:pPr>
                          <w:r w:rsidRPr="00457F30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Av. Paulista, 1765 - Cerqueira César, </w:t>
                          </w:r>
                          <w:r w:rsidR="00F84FFB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>Consolação</w:t>
                          </w:r>
                          <w:r w:rsidRPr="00457F30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 xml:space="preserve"> - SP, 01412-200</w:t>
                          </w:r>
                        </w:p>
                        <w:p w14:paraId="22449ADA" w14:textId="65A7737C" w:rsidR="00457F30" w:rsidRPr="00457F30" w:rsidRDefault="00457F30" w:rsidP="00F217A4">
                          <w:pPr>
                            <w:pStyle w:val="Rodap"/>
                            <w:spacing w:before="120" w:after="120"/>
                            <w:ind w:left="360"/>
                            <w:jc w:val="center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i/>
                              <w:color w:val="auto"/>
                              <w:sz w:val="20"/>
                              <w:szCs w:val="18"/>
                              <w:u w:val="none"/>
                            </w:rPr>
                          </w:pPr>
                          <w:r w:rsidRPr="00457F30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20"/>
                              <w:szCs w:val="18"/>
                              <w:u w:val="none"/>
                            </w:rPr>
                            <w:t>www.graceconsulting.com.br</w:t>
                          </w:r>
                        </w:p>
                        <w:p w14:paraId="02C520E6" w14:textId="77777777" w:rsidR="00457F30" w:rsidRDefault="00457F30" w:rsidP="00457F3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08A14E" id="Retângulo 19" o:spid="_x0000_s1027" style="position:absolute;margin-left:-41.8pt;margin-top:-29.3pt;width:594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" fillcolor="#1f4d78 [1608]" strokecolor="#1f4d78 [1608]" strokeweight="3pt">
              <v:shadow on="t" color="black" opacity="24903f" origin=",.5" offset="0,.55556mm"/>
              <v:textbox>
                <w:txbxContent>
                  <w:p w14:paraId="10F5E3B7" w14:textId="4973985A" w:rsidR="00457F30" w:rsidRPr="00457F30" w:rsidRDefault="00F217A4" w:rsidP="00F217A4">
                    <w:pPr>
                      <w:pStyle w:val="Rodap"/>
                      <w:spacing w:before="120" w:after="120"/>
                      <w:jc w:val="center"/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</w:pPr>
                    <w:r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  <w:t xml:space="preserve">  </w:t>
                    </w:r>
                    <w:r w:rsidR="00457F30" w:rsidRPr="00457F30"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  <w:t xml:space="preserve">SP (11) </w:t>
                    </w:r>
                    <w:r w:rsidR="006249BE"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  <w:t>4317-7334</w:t>
                    </w:r>
                    <w:r w:rsidR="00457F30" w:rsidRPr="00457F30"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  <w:t xml:space="preserve"> | (11) 98205 - 8861</w:t>
                    </w:r>
                  </w:p>
                  <w:p w14:paraId="442D8B44" w14:textId="5F6C4145" w:rsidR="00457F30" w:rsidRPr="00457F30" w:rsidRDefault="00457F30" w:rsidP="00F217A4">
                    <w:pPr>
                      <w:pStyle w:val="Rodap"/>
                      <w:spacing w:before="120" w:after="120"/>
                      <w:ind w:left="360"/>
                      <w:jc w:val="center"/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</w:pPr>
                    <w:r w:rsidRPr="00457F30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 xml:space="preserve">Av. Paulista, 1765 - Cerqueira César, </w:t>
                    </w:r>
                    <w:r w:rsidR="00F84FFB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>Consolação</w:t>
                    </w:r>
                    <w:r w:rsidRPr="00457F30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 xml:space="preserve"> - SP, 01412-200</w:t>
                    </w:r>
                  </w:p>
                  <w:p w14:paraId="22449ADA" w14:textId="65A7737C" w:rsidR="00457F30" w:rsidRPr="00457F30" w:rsidRDefault="00457F30" w:rsidP="00F217A4">
                    <w:pPr>
                      <w:pStyle w:val="Rodap"/>
                      <w:spacing w:before="120" w:after="120"/>
                      <w:ind w:left="360"/>
                      <w:jc w:val="center"/>
                      <w:rPr>
                        <w:rStyle w:val="Hyperlink"/>
                        <w:rFonts w:asciiTheme="minorHAnsi" w:hAnsiTheme="minorHAnsi" w:cstheme="minorHAnsi"/>
                        <w:b/>
                        <w:i/>
                        <w:color w:val="auto"/>
                        <w:sz w:val="20"/>
                        <w:szCs w:val="18"/>
                        <w:u w:val="none"/>
                      </w:rPr>
                    </w:pPr>
                    <w:r w:rsidRPr="00457F30">
                      <w:rPr>
                        <w:rStyle w:val="Hyperlink"/>
                        <w:rFonts w:asciiTheme="minorHAnsi" w:hAnsiTheme="minorHAnsi" w:cstheme="minorHAnsi"/>
                        <w:b/>
                        <w:color w:val="auto"/>
                        <w:sz w:val="20"/>
                        <w:szCs w:val="18"/>
                        <w:u w:val="none"/>
                      </w:rPr>
                      <w:t>www.graceconsulting.com.br</w:t>
                    </w:r>
                  </w:p>
                  <w:p w14:paraId="02C520E6" w14:textId="77777777" w:rsidR="00457F30" w:rsidRDefault="00457F30" w:rsidP="00457F3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5B553" w14:textId="77777777" w:rsidR="000F5B13" w:rsidRDefault="000F5B13">
      <w:bookmarkStart w:id="0" w:name="_Hlk815180"/>
      <w:bookmarkEnd w:id="0"/>
      <w:r>
        <w:separator/>
      </w:r>
    </w:p>
  </w:footnote>
  <w:footnote w:type="continuationSeparator" w:id="0">
    <w:p w14:paraId="60167135" w14:textId="77777777" w:rsidR="000F5B13" w:rsidRDefault="000F5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0E9C9" w14:textId="052DE876" w:rsidR="00F217A4" w:rsidRDefault="000F5B13">
    <w:pPr>
      <w:pStyle w:val="Cabealho"/>
    </w:pPr>
    <w:r>
      <w:rPr>
        <w:noProof/>
      </w:rPr>
      <w:pict w14:anchorId="004BF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80266" o:spid="_x0000_s2074" type="#_x0000_t75" style="position:absolute;margin-left:0;margin-top:0;width:456.15pt;height:564.45pt;z-index:-251653120;mso-position-horizontal:center;mso-position-horizontal-relative:margin;mso-position-vertical:center;mso-position-vertical-relative:margin" o:allowincell="f">
          <v:imagedata r:id="rId1" o:title="ícone sem fu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A3DBD" w14:textId="1B9962CA" w:rsidR="004A792A" w:rsidRPr="00BB4CD8" w:rsidRDefault="000F5B13" w:rsidP="00C5719F">
    <w:pPr>
      <w:ind w:left="6372" w:firstLine="708"/>
      <w:rPr>
        <w:szCs w:val="20"/>
      </w:rPr>
    </w:pPr>
    <w:r>
      <w:rPr>
        <w:noProof/>
      </w:rPr>
      <w:pict w14:anchorId="01AA6F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80267" o:spid="_x0000_s2075" type="#_x0000_t75" style="position:absolute;left:0;text-align:left;margin-left:0;margin-top:0;width:456.15pt;height:564.45pt;z-index:-251652096;mso-position-horizontal:center;mso-position-horizontal-relative:margin;mso-position-vertical:center;mso-position-vertical-relative:margin" o:allowincell="f">
          <v:imagedata r:id="rId1" o:title="ícone sem fundo" gain="19661f" blacklevel="22938f"/>
          <w10:wrap anchorx="margin" anchory="margin"/>
        </v:shape>
      </w:pict>
    </w:r>
    <w:r w:rsidR="00C07A16">
      <w:rPr>
        <w:noProof/>
      </w:rPr>
      <w:drawing>
        <wp:inline distT="0" distB="0" distL="0" distR="0" wp14:anchorId="0CFC5270" wp14:editId="46F35A3E">
          <wp:extent cx="1905000" cy="780480"/>
          <wp:effectExtent l="0" t="0" r="0" b="635"/>
          <wp:docPr id="193" name="Imagem 193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ipo sem fun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6556" cy="7852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A792A">
      <w:rPr>
        <w:szCs w:val="20"/>
      </w:rPr>
      <w:t xml:space="preserve">                   </w:t>
    </w:r>
    <w:r w:rsidR="004A792A"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3B90B" w14:textId="48541FE2" w:rsidR="004A792A" w:rsidRDefault="000F5B13">
    <w:pPr>
      <w:pStyle w:val="Cabealho"/>
    </w:pPr>
    <w:r>
      <w:rPr>
        <w:noProof/>
      </w:rPr>
      <w:pict w14:anchorId="66B1B9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80265" o:spid="_x0000_s2073" type="#_x0000_t75" style="position:absolute;margin-left:0;margin-top:0;width:456.15pt;height:564.45pt;z-index:-251654144;mso-position-horizontal:center;mso-position-horizontal-relative:margin;mso-position-vertical:center;mso-position-vertical-relative:margin" o:allowincell="f">
          <v:imagedata r:id="rId1" o:title="ícone sem fundo" gain="19661f" blacklevel="22938f"/>
          <w10:wrap anchorx="margin" anchory="margin"/>
        </v:shape>
      </w:pict>
    </w:r>
    <w:r w:rsidR="00941F7E">
      <w:tab/>
    </w:r>
    <w:r w:rsidR="00941F7E">
      <w:tab/>
    </w:r>
    <w:r w:rsidR="001A5072">
      <w:t xml:space="preserve">         </w:t>
    </w:r>
    <w:r w:rsidR="00344D27">
      <w:rPr>
        <w:noProof/>
      </w:rPr>
      <w:t xml:space="preserve">          </w:t>
    </w:r>
    <w:r w:rsidR="00344D27">
      <w:rPr>
        <w:noProof/>
      </w:rPr>
      <w:drawing>
        <wp:inline distT="0" distB="0" distL="0" distR="0" wp14:anchorId="5C3DABC2" wp14:editId="3909FF74">
          <wp:extent cx="1905000" cy="780480"/>
          <wp:effectExtent l="0" t="0" r="0" b="635"/>
          <wp:docPr id="194" name="Imagem 194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ipo sem fun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6556" cy="7852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5072"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10"/>
    <w:multiLevelType w:val="singleLevel"/>
    <w:tmpl w:val="00000010"/>
    <w:name w:val="WW8Num1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00000017"/>
    <w:multiLevelType w:val="singleLevel"/>
    <w:tmpl w:val="00000017"/>
    <w:name w:val="WW8Num2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0000022"/>
    <w:multiLevelType w:val="singleLevel"/>
    <w:tmpl w:val="00000022"/>
    <w:name w:val="WW8Num3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30"/>
    <w:multiLevelType w:val="singleLevel"/>
    <w:tmpl w:val="00000030"/>
    <w:name w:val="WW8Num48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35"/>
    <w:multiLevelType w:val="singleLevel"/>
    <w:tmpl w:val="00000035"/>
    <w:name w:val="WW8Num5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0000003E"/>
    <w:multiLevelType w:val="singleLevel"/>
    <w:tmpl w:val="0000003E"/>
    <w:name w:val="WW8Num6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0000003F"/>
    <w:multiLevelType w:val="singleLevel"/>
    <w:tmpl w:val="0000003F"/>
    <w:name w:val="WW8Num63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00000041"/>
    <w:multiLevelType w:val="singleLevel"/>
    <w:tmpl w:val="00000041"/>
    <w:name w:val="WW8Num65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00000048"/>
    <w:multiLevelType w:val="singleLevel"/>
    <w:tmpl w:val="00000048"/>
    <w:name w:val="WW8Num7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0000004A"/>
    <w:multiLevelType w:val="singleLevel"/>
    <w:tmpl w:val="0000004A"/>
    <w:name w:val="WW8Num7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0000004B"/>
    <w:multiLevelType w:val="singleLevel"/>
    <w:tmpl w:val="3E84D4B6"/>
    <w:name w:val="WW8Num75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/>
      </w:rPr>
    </w:lvl>
  </w:abstractNum>
  <w:abstractNum w:abstractNumId="19" w15:restartNumberingAfterBreak="0">
    <w:nsid w:val="0000004C"/>
    <w:multiLevelType w:val="singleLevel"/>
    <w:tmpl w:val="0000004C"/>
    <w:name w:val="WW8Num76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52C10E9D"/>
    <w:multiLevelType w:val="multilevel"/>
    <w:tmpl w:val="EA926C5E"/>
    <w:lvl w:ilvl="0">
      <w:start w:val="1"/>
      <w:numFmt w:val="bullet"/>
      <w:pStyle w:val="ComMarcadores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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4"/>
  </w:num>
  <w:num w:numId="3">
    <w:abstractNumId w:val="8"/>
  </w:num>
  <w:num w:numId="4">
    <w:abstractNumId w:val="16"/>
  </w:num>
  <w:num w:numId="5">
    <w:abstractNumId w:val="18"/>
  </w:num>
  <w:num w:numId="6">
    <w:abstractNumId w:val="1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0"/>
  </w:num>
  <w:num w:numId="14">
    <w:abstractNumId w:val="2"/>
  </w:num>
  <w:num w:numId="15">
    <w:abstractNumId w:val="3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5"/>
  </w:num>
  <w:num w:numId="21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AR" w:vendorID="64" w:dllVersion="4096" w:nlCheck="1" w:checkStyle="0"/>
  <w:activeWritingStyle w:appName="MSWord" w:lang="es-A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7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C5C"/>
    <w:rsid w:val="00003F19"/>
    <w:rsid w:val="0000795F"/>
    <w:rsid w:val="00012E5E"/>
    <w:rsid w:val="00014F2F"/>
    <w:rsid w:val="000225A1"/>
    <w:rsid w:val="000238AB"/>
    <w:rsid w:val="00023D45"/>
    <w:rsid w:val="00025D08"/>
    <w:rsid w:val="0002786E"/>
    <w:rsid w:val="000326AA"/>
    <w:rsid w:val="000330B0"/>
    <w:rsid w:val="00035512"/>
    <w:rsid w:val="000401A7"/>
    <w:rsid w:val="00044DAE"/>
    <w:rsid w:val="0004716B"/>
    <w:rsid w:val="000508AF"/>
    <w:rsid w:val="000510FC"/>
    <w:rsid w:val="00051AB2"/>
    <w:rsid w:val="00052E35"/>
    <w:rsid w:val="00052F31"/>
    <w:rsid w:val="00056744"/>
    <w:rsid w:val="00061226"/>
    <w:rsid w:val="00063CB0"/>
    <w:rsid w:val="000717A3"/>
    <w:rsid w:val="00073A87"/>
    <w:rsid w:val="00075352"/>
    <w:rsid w:val="00075936"/>
    <w:rsid w:val="00075D7C"/>
    <w:rsid w:val="000771F3"/>
    <w:rsid w:val="00082F67"/>
    <w:rsid w:val="00090874"/>
    <w:rsid w:val="000937A5"/>
    <w:rsid w:val="000937D6"/>
    <w:rsid w:val="00093A46"/>
    <w:rsid w:val="00094953"/>
    <w:rsid w:val="00096821"/>
    <w:rsid w:val="00096F31"/>
    <w:rsid w:val="00097DC1"/>
    <w:rsid w:val="00097E9C"/>
    <w:rsid w:val="000A2699"/>
    <w:rsid w:val="000A5B82"/>
    <w:rsid w:val="000A66A4"/>
    <w:rsid w:val="000B0D8D"/>
    <w:rsid w:val="000B30C0"/>
    <w:rsid w:val="000B53D4"/>
    <w:rsid w:val="000B58D3"/>
    <w:rsid w:val="000B709E"/>
    <w:rsid w:val="000C0FDE"/>
    <w:rsid w:val="000C2815"/>
    <w:rsid w:val="000D5D40"/>
    <w:rsid w:val="000D6A74"/>
    <w:rsid w:val="000D7940"/>
    <w:rsid w:val="000E0879"/>
    <w:rsid w:val="000E0B5C"/>
    <w:rsid w:val="000E36B2"/>
    <w:rsid w:val="000E5E23"/>
    <w:rsid w:val="000E5E64"/>
    <w:rsid w:val="000F1427"/>
    <w:rsid w:val="000F1807"/>
    <w:rsid w:val="000F1FBC"/>
    <w:rsid w:val="000F5B13"/>
    <w:rsid w:val="000F7862"/>
    <w:rsid w:val="00101954"/>
    <w:rsid w:val="0010292C"/>
    <w:rsid w:val="00112F73"/>
    <w:rsid w:val="001131EF"/>
    <w:rsid w:val="00114A6E"/>
    <w:rsid w:val="001151CE"/>
    <w:rsid w:val="0011768C"/>
    <w:rsid w:val="001215EA"/>
    <w:rsid w:val="00130509"/>
    <w:rsid w:val="001347FE"/>
    <w:rsid w:val="00134DDF"/>
    <w:rsid w:val="00135ED7"/>
    <w:rsid w:val="0013645C"/>
    <w:rsid w:val="00136FF7"/>
    <w:rsid w:val="00142922"/>
    <w:rsid w:val="00144A4A"/>
    <w:rsid w:val="0014601F"/>
    <w:rsid w:val="00147E83"/>
    <w:rsid w:val="00150550"/>
    <w:rsid w:val="00151353"/>
    <w:rsid w:val="001517C2"/>
    <w:rsid w:val="0015467D"/>
    <w:rsid w:val="00155D34"/>
    <w:rsid w:val="0015621F"/>
    <w:rsid w:val="00156671"/>
    <w:rsid w:val="00156989"/>
    <w:rsid w:val="00160B03"/>
    <w:rsid w:val="00160B94"/>
    <w:rsid w:val="00160F1A"/>
    <w:rsid w:val="00163F95"/>
    <w:rsid w:val="00175048"/>
    <w:rsid w:val="00177A80"/>
    <w:rsid w:val="00182258"/>
    <w:rsid w:val="00182331"/>
    <w:rsid w:val="00184528"/>
    <w:rsid w:val="00184956"/>
    <w:rsid w:val="00185551"/>
    <w:rsid w:val="00185EFD"/>
    <w:rsid w:val="00185F00"/>
    <w:rsid w:val="001867C5"/>
    <w:rsid w:val="00192591"/>
    <w:rsid w:val="001931D0"/>
    <w:rsid w:val="00197382"/>
    <w:rsid w:val="001A155A"/>
    <w:rsid w:val="001A2085"/>
    <w:rsid w:val="001A2831"/>
    <w:rsid w:val="001A5072"/>
    <w:rsid w:val="001A6ECD"/>
    <w:rsid w:val="001A7DC4"/>
    <w:rsid w:val="001B30B4"/>
    <w:rsid w:val="001B48C8"/>
    <w:rsid w:val="001B5BD4"/>
    <w:rsid w:val="001C09A3"/>
    <w:rsid w:val="001C0F61"/>
    <w:rsid w:val="001C2073"/>
    <w:rsid w:val="001C2B5C"/>
    <w:rsid w:val="001D1584"/>
    <w:rsid w:val="001D1595"/>
    <w:rsid w:val="001D67A3"/>
    <w:rsid w:val="001E0814"/>
    <w:rsid w:val="001E5CE5"/>
    <w:rsid w:val="001E6300"/>
    <w:rsid w:val="001E6713"/>
    <w:rsid w:val="001E6C26"/>
    <w:rsid w:val="001E6DEB"/>
    <w:rsid w:val="001F7884"/>
    <w:rsid w:val="002017E6"/>
    <w:rsid w:val="00201901"/>
    <w:rsid w:val="00202B07"/>
    <w:rsid w:val="00204561"/>
    <w:rsid w:val="00216CAC"/>
    <w:rsid w:val="00221833"/>
    <w:rsid w:val="00224876"/>
    <w:rsid w:val="00227E46"/>
    <w:rsid w:val="00233645"/>
    <w:rsid w:val="00233716"/>
    <w:rsid w:val="0023575F"/>
    <w:rsid w:val="00235924"/>
    <w:rsid w:val="002359F9"/>
    <w:rsid w:val="00245C12"/>
    <w:rsid w:val="00247352"/>
    <w:rsid w:val="0024778E"/>
    <w:rsid w:val="00251576"/>
    <w:rsid w:val="002555FC"/>
    <w:rsid w:val="00255CA4"/>
    <w:rsid w:val="002673AE"/>
    <w:rsid w:val="00270D3A"/>
    <w:rsid w:val="00271B39"/>
    <w:rsid w:val="00272E26"/>
    <w:rsid w:val="00273C30"/>
    <w:rsid w:val="002778A1"/>
    <w:rsid w:val="00277B08"/>
    <w:rsid w:val="0028275C"/>
    <w:rsid w:val="00283F77"/>
    <w:rsid w:val="0028661C"/>
    <w:rsid w:val="0028703E"/>
    <w:rsid w:val="002902BC"/>
    <w:rsid w:val="0029068B"/>
    <w:rsid w:val="002912C7"/>
    <w:rsid w:val="00291E65"/>
    <w:rsid w:val="00292CE6"/>
    <w:rsid w:val="00296C52"/>
    <w:rsid w:val="00296DDB"/>
    <w:rsid w:val="00297788"/>
    <w:rsid w:val="002A0EC3"/>
    <w:rsid w:val="002A387C"/>
    <w:rsid w:val="002A39FD"/>
    <w:rsid w:val="002A3D25"/>
    <w:rsid w:val="002A3FC9"/>
    <w:rsid w:val="002A5912"/>
    <w:rsid w:val="002A7581"/>
    <w:rsid w:val="002A76D2"/>
    <w:rsid w:val="002B0E9E"/>
    <w:rsid w:val="002B20BE"/>
    <w:rsid w:val="002B2395"/>
    <w:rsid w:val="002B4F58"/>
    <w:rsid w:val="002B50B3"/>
    <w:rsid w:val="002C328A"/>
    <w:rsid w:val="002C390E"/>
    <w:rsid w:val="002C4A0B"/>
    <w:rsid w:val="002C5A32"/>
    <w:rsid w:val="002D1232"/>
    <w:rsid w:val="002D17B1"/>
    <w:rsid w:val="002D1DE9"/>
    <w:rsid w:val="002D6C93"/>
    <w:rsid w:val="002D75EA"/>
    <w:rsid w:val="002E0C33"/>
    <w:rsid w:val="002E2454"/>
    <w:rsid w:val="002E2EC5"/>
    <w:rsid w:val="002E3295"/>
    <w:rsid w:val="002E353E"/>
    <w:rsid w:val="002E35A5"/>
    <w:rsid w:val="002F2633"/>
    <w:rsid w:val="002F2F54"/>
    <w:rsid w:val="002F46AC"/>
    <w:rsid w:val="003051EF"/>
    <w:rsid w:val="0030580A"/>
    <w:rsid w:val="00311ACC"/>
    <w:rsid w:val="00311FF9"/>
    <w:rsid w:val="00315EB0"/>
    <w:rsid w:val="00331402"/>
    <w:rsid w:val="00331AC2"/>
    <w:rsid w:val="00332D85"/>
    <w:rsid w:val="003343FF"/>
    <w:rsid w:val="003373FD"/>
    <w:rsid w:val="00337F4A"/>
    <w:rsid w:val="00343894"/>
    <w:rsid w:val="00343A2E"/>
    <w:rsid w:val="00344D27"/>
    <w:rsid w:val="0034572B"/>
    <w:rsid w:val="0035100C"/>
    <w:rsid w:val="00352A4F"/>
    <w:rsid w:val="00355E94"/>
    <w:rsid w:val="00356C73"/>
    <w:rsid w:val="00360ECC"/>
    <w:rsid w:val="00364DA2"/>
    <w:rsid w:val="00365A3B"/>
    <w:rsid w:val="00365C26"/>
    <w:rsid w:val="003812EE"/>
    <w:rsid w:val="0038205B"/>
    <w:rsid w:val="0038559A"/>
    <w:rsid w:val="003914AF"/>
    <w:rsid w:val="0039332E"/>
    <w:rsid w:val="00395D1D"/>
    <w:rsid w:val="003966C5"/>
    <w:rsid w:val="003A16FC"/>
    <w:rsid w:val="003A2726"/>
    <w:rsid w:val="003A2A74"/>
    <w:rsid w:val="003A6900"/>
    <w:rsid w:val="003B0E4E"/>
    <w:rsid w:val="003B230C"/>
    <w:rsid w:val="003B3152"/>
    <w:rsid w:val="003B7B2E"/>
    <w:rsid w:val="003C08C2"/>
    <w:rsid w:val="003C0B75"/>
    <w:rsid w:val="003C1789"/>
    <w:rsid w:val="003C64CD"/>
    <w:rsid w:val="003D0001"/>
    <w:rsid w:val="003D6927"/>
    <w:rsid w:val="003D6EFA"/>
    <w:rsid w:val="003D7F70"/>
    <w:rsid w:val="003E1A56"/>
    <w:rsid w:val="003E302A"/>
    <w:rsid w:val="003E3199"/>
    <w:rsid w:val="003E4B28"/>
    <w:rsid w:val="003E4C77"/>
    <w:rsid w:val="003F2717"/>
    <w:rsid w:val="003F3C17"/>
    <w:rsid w:val="003F4764"/>
    <w:rsid w:val="003F6C89"/>
    <w:rsid w:val="00400BA4"/>
    <w:rsid w:val="00400C0A"/>
    <w:rsid w:val="00400D31"/>
    <w:rsid w:val="004014B9"/>
    <w:rsid w:val="00402D2F"/>
    <w:rsid w:val="00403AE8"/>
    <w:rsid w:val="00405127"/>
    <w:rsid w:val="00405607"/>
    <w:rsid w:val="00406734"/>
    <w:rsid w:val="00407549"/>
    <w:rsid w:val="0040764C"/>
    <w:rsid w:val="00407B6B"/>
    <w:rsid w:val="00413FAF"/>
    <w:rsid w:val="00414470"/>
    <w:rsid w:val="00416FE4"/>
    <w:rsid w:val="00417A23"/>
    <w:rsid w:val="00421279"/>
    <w:rsid w:val="00425CBF"/>
    <w:rsid w:val="00426DA1"/>
    <w:rsid w:val="00430BA5"/>
    <w:rsid w:val="0043179F"/>
    <w:rsid w:val="00435729"/>
    <w:rsid w:val="00436B9D"/>
    <w:rsid w:val="004401F7"/>
    <w:rsid w:val="004407F5"/>
    <w:rsid w:val="00443CD5"/>
    <w:rsid w:val="00445DBA"/>
    <w:rsid w:val="0044696F"/>
    <w:rsid w:val="004532A8"/>
    <w:rsid w:val="00453E52"/>
    <w:rsid w:val="004549AD"/>
    <w:rsid w:val="004551A6"/>
    <w:rsid w:val="00457B8F"/>
    <w:rsid w:val="00457F30"/>
    <w:rsid w:val="00457FEB"/>
    <w:rsid w:val="00461308"/>
    <w:rsid w:val="0046432F"/>
    <w:rsid w:val="004651F4"/>
    <w:rsid w:val="0046574A"/>
    <w:rsid w:val="00465C11"/>
    <w:rsid w:val="00473FD9"/>
    <w:rsid w:val="00474685"/>
    <w:rsid w:val="004754D0"/>
    <w:rsid w:val="004759FB"/>
    <w:rsid w:val="004770B6"/>
    <w:rsid w:val="00477A3A"/>
    <w:rsid w:val="00481362"/>
    <w:rsid w:val="00485720"/>
    <w:rsid w:val="00487000"/>
    <w:rsid w:val="004872C8"/>
    <w:rsid w:val="00491694"/>
    <w:rsid w:val="00492317"/>
    <w:rsid w:val="004933E8"/>
    <w:rsid w:val="00496AF6"/>
    <w:rsid w:val="004A0D65"/>
    <w:rsid w:val="004A2289"/>
    <w:rsid w:val="004A3F52"/>
    <w:rsid w:val="004A514E"/>
    <w:rsid w:val="004A5C36"/>
    <w:rsid w:val="004A7850"/>
    <w:rsid w:val="004A792A"/>
    <w:rsid w:val="004C0150"/>
    <w:rsid w:val="004C14EC"/>
    <w:rsid w:val="004C2DC9"/>
    <w:rsid w:val="004C4B45"/>
    <w:rsid w:val="004C535C"/>
    <w:rsid w:val="004D1E7B"/>
    <w:rsid w:val="004D3A16"/>
    <w:rsid w:val="004D4BA8"/>
    <w:rsid w:val="004D6113"/>
    <w:rsid w:val="004E1593"/>
    <w:rsid w:val="004E2A54"/>
    <w:rsid w:val="004F2504"/>
    <w:rsid w:val="004F259F"/>
    <w:rsid w:val="004F4DBF"/>
    <w:rsid w:val="004F624E"/>
    <w:rsid w:val="004F7ED1"/>
    <w:rsid w:val="005005C1"/>
    <w:rsid w:val="00502291"/>
    <w:rsid w:val="00504953"/>
    <w:rsid w:val="00506E7F"/>
    <w:rsid w:val="0051025B"/>
    <w:rsid w:val="00510AC5"/>
    <w:rsid w:val="005114DF"/>
    <w:rsid w:val="00512682"/>
    <w:rsid w:val="005167B8"/>
    <w:rsid w:val="005202F4"/>
    <w:rsid w:val="00520963"/>
    <w:rsid w:val="00521AC0"/>
    <w:rsid w:val="00521FD2"/>
    <w:rsid w:val="00523604"/>
    <w:rsid w:val="00525EDA"/>
    <w:rsid w:val="0052631B"/>
    <w:rsid w:val="0052756A"/>
    <w:rsid w:val="00534788"/>
    <w:rsid w:val="00536D19"/>
    <w:rsid w:val="00537A7F"/>
    <w:rsid w:val="00537B87"/>
    <w:rsid w:val="00540774"/>
    <w:rsid w:val="0054165F"/>
    <w:rsid w:val="00541A74"/>
    <w:rsid w:val="00541FD3"/>
    <w:rsid w:val="00542761"/>
    <w:rsid w:val="005439B6"/>
    <w:rsid w:val="0055125F"/>
    <w:rsid w:val="005560B2"/>
    <w:rsid w:val="00556902"/>
    <w:rsid w:val="005607EE"/>
    <w:rsid w:val="005608AE"/>
    <w:rsid w:val="00570502"/>
    <w:rsid w:val="00572D5A"/>
    <w:rsid w:val="00573ED9"/>
    <w:rsid w:val="00574039"/>
    <w:rsid w:val="00574642"/>
    <w:rsid w:val="00576212"/>
    <w:rsid w:val="005771CA"/>
    <w:rsid w:val="00585E98"/>
    <w:rsid w:val="00587734"/>
    <w:rsid w:val="005917D2"/>
    <w:rsid w:val="00592375"/>
    <w:rsid w:val="00596F67"/>
    <w:rsid w:val="005A16F8"/>
    <w:rsid w:val="005A37B9"/>
    <w:rsid w:val="005A4D12"/>
    <w:rsid w:val="005B33F3"/>
    <w:rsid w:val="005B520B"/>
    <w:rsid w:val="005B5B9B"/>
    <w:rsid w:val="005B6184"/>
    <w:rsid w:val="005B6408"/>
    <w:rsid w:val="005B6948"/>
    <w:rsid w:val="005C00D5"/>
    <w:rsid w:val="005C3106"/>
    <w:rsid w:val="005C54D0"/>
    <w:rsid w:val="005C567F"/>
    <w:rsid w:val="005C5C84"/>
    <w:rsid w:val="005C654A"/>
    <w:rsid w:val="005D25E8"/>
    <w:rsid w:val="005D40E4"/>
    <w:rsid w:val="005D49DA"/>
    <w:rsid w:val="005D5CB6"/>
    <w:rsid w:val="005F124C"/>
    <w:rsid w:val="005F3D8F"/>
    <w:rsid w:val="005F5A91"/>
    <w:rsid w:val="005F6B01"/>
    <w:rsid w:val="00607B1F"/>
    <w:rsid w:val="00607EEE"/>
    <w:rsid w:val="0061047C"/>
    <w:rsid w:val="00612481"/>
    <w:rsid w:val="006127F7"/>
    <w:rsid w:val="0061609C"/>
    <w:rsid w:val="0061624D"/>
    <w:rsid w:val="00616A52"/>
    <w:rsid w:val="0061711E"/>
    <w:rsid w:val="00617E57"/>
    <w:rsid w:val="006205BD"/>
    <w:rsid w:val="006243C3"/>
    <w:rsid w:val="006249BE"/>
    <w:rsid w:val="006269D9"/>
    <w:rsid w:val="00627342"/>
    <w:rsid w:val="006322BA"/>
    <w:rsid w:val="00633C50"/>
    <w:rsid w:val="00633C9C"/>
    <w:rsid w:val="00633F55"/>
    <w:rsid w:val="00634A97"/>
    <w:rsid w:val="00635151"/>
    <w:rsid w:val="00635227"/>
    <w:rsid w:val="006412B6"/>
    <w:rsid w:val="006450BC"/>
    <w:rsid w:val="00645A9F"/>
    <w:rsid w:val="00646145"/>
    <w:rsid w:val="00646C65"/>
    <w:rsid w:val="00650AB1"/>
    <w:rsid w:val="0065408D"/>
    <w:rsid w:val="00654484"/>
    <w:rsid w:val="00660412"/>
    <w:rsid w:val="006604BC"/>
    <w:rsid w:val="0066113F"/>
    <w:rsid w:val="00662467"/>
    <w:rsid w:val="00662D1F"/>
    <w:rsid w:val="006641EC"/>
    <w:rsid w:val="006660D1"/>
    <w:rsid w:val="006667C7"/>
    <w:rsid w:val="0066682B"/>
    <w:rsid w:val="0067669E"/>
    <w:rsid w:val="0067796E"/>
    <w:rsid w:val="006809F4"/>
    <w:rsid w:val="0068150F"/>
    <w:rsid w:val="00681874"/>
    <w:rsid w:val="00681A47"/>
    <w:rsid w:val="006847A4"/>
    <w:rsid w:val="00696CB4"/>
    <w:rsid w:val="006A0D24"/>
    <w:rsid w:val="006A1B34"/>
    <w:rsid w:val="006A1FFF"/>
    <w:rsid w:val="006A51B3"/>
    <w:rsid w:val="006A5C30"/>
    <w:rsid w:val="006A63FD"/>
    <w:rsid w:val="006A6ABE"/>
    <w:rsid w:val="006A70BF"/>
    <w:rsid w:val="006B0DF3"/>
    <w:rsid w:val="006B0E61"/>
    <w:rsid w:val="006B4F79"/>
    <w:rsid w:val="006C39FE"/>
    <w:rsid w:val="006C6287"/>
    <w:rsid w:val="006D2D87"/>
    <w:rsid w:val="006D6298"/>
    <w:rsid w:val="006E3527"/>
    <w:rsid w:val="006E6753"/>
    <w:rsid w:val="006F11D5"/>
    <w:rsid w:val="006F3B3A"/>
    <w:rsid w:val="006F4F92"/>
    <w:rsid w:val="006F5EFC"/>
    <w:rsid w:val="006F6CC7"/>
    <w:rsid w:val="007021FB"/>
    <w:rsid w:val="007032C1"/>
    <w:rsid w:val="00710353"/>
    <w:rsid w:val="00710D47"/>
    <w:rsid w:val="00711374"/>
    <w:rsid w:val="0072538E"/>
    <w:rsid w:val="00740192"/>
    <w:rsid w:val="007418EC"/>
    <w:rsid w:val="007424DA"/>
    <w:rsid w:val="0074319A"/>
    <w:rsid w:val="0074331D"/>
    <w:rsid w:val="00744E66"/>
    <w:rsid w:val="007452E5"/>
    <w:rsid w:val="007454CB"/>
    <w:rsid w:val="0074700F"/>
    <w:rsid w:val="00751DCB"/>
    <w:rsid w:val="00753008"/>
    <w:rsid w:val="0075430C"/>
    <w:rsid w:val="007549BD"/>
    <w:rsid w:val="00755AED"/>
    <w:rsid w:val="00755D8D"/>
    <w:rsid w:val="007562DC"/>
    <w:rsid w:val="00760B11"/>
    <w:rsid w:val="00760FB2"/>
    <w:rsid w:val="00761731"/>
    <w:rsid w:val="00761DAE"/>
    <w:rsid w:val="00767E40"/>
    <w:rsid w:val="00772E66"/>
    <w:rsid w:val="00777EC2"/>
    <w:rsid w:val="00782ECE"/>
    <w:rsid w:val="00784259"/>
    <w:rsid w:val="00787977"/>
    <w:rsid w:val="00787BDC"/>
    <w:rsid w:val="00793847"/>
    <w:rsid w:val="00794C60"/>
    <w:rsid w:val="00795EC1"/>
    <w:rsid w:val="00796A03"/>
    <w:rsid w:val="00797EFD"/>
    <w:rsid w:val="007A0091"/>
    <w:rsid w:val="007A0D85"/>
    <w:rsid w:val="007A4AEA"/>
    <w:rsid w:val="007A55D2"/>
    <w:rsid w:val="007A6151"/>
    <w:rsid w:val="007B35E1"/>
    <w:rsid w:val="007B472D"/>
    <w:rsid w:val="007B4B6A"/>
    <w:rsid w:val="007B6E68"/>
    <w:rsid w:val="007C30B5"/>
    <w:rsid w:val="007C3230"/>
    <w:rsid w:val="007C615F"/>
    <w:rsid w:val="007C7676"/>
    <w:rsid w:val="007C7794"/>
    <w:rsid w:val="007D0031"/>
    <w:rsid w:val="007D1074"/>
    <w:rsid w:val="007D1794"/>
    <w:rsid w:val="007D20D2"/>
    <w:rsid w:val="007E26F9"/>
    <w:rsid w:val="007E2741"/>
    <w:rsid w:val="007E4339"/>
    <w:rsid w:val="007F03A1"/>
    <w:rsid w:val="007F2285"/>
    <w:rsid w:val="007F3BC9"/>
    <w:rsid w:val="007F60F1"/>
    <w:rsid w:val="00801204"/>
    <w:rsid w:val="008016F4"/>
    <w:rsid w:val="008109DB"/>
    <w:rsid w:val="00810BB0"/>
    <w:rsid w:val="00810F3F"/>
    <w:rsid w:val="0082153E"/>
    <w:rsid w:val="00835104"/>
    <w:rsid w:val="008353A6"/>
    <w:rsid w:val="00835E84"/>
    <w:rsid w:val="008360E9"/>
    <w:rsid w:val="00843A27"/>
    <w:rsid w:val="00844712"/>
    <w:rsid w:val="0084589C"/>
    <w:rsid w:val="00851DE2"/>
    <w:rsid w:val="00863B72"/>
    <w:rsid w:val="008642A3"/>
    <w:rsid w:val="00864D7D"/>
    <w:rsid w:val="00866248"/>
    <w:rsid w:val="0086728F"/>
    <w:rsid w:val="00870D6C"/>
    <w:rsid w:val="00871E37"/>
    <w:rsid w:val="0087548F"/>
    <w:rsid w:val="008814D9"/>
    <w:rsid w:val="00883B2C"/>
    <w:rsid w:val="00884046"/>
    <w:rsid w:val="00885DE2"/>
    <w:rsid w:val="00887BEB"/>
    <w:rsid w:val="00890BF5"/>
    <w:rsid w:val="0089201F"/>
    <w:rsid w:val="00897211"/>
    <w:rsid w:val="008A06D5"/>
    <w:rsid w:val="008A0CA4"/>
    <w:rsid w:val="008A2773"/>
    <w:rsid w:val="008A4EED"/>
    <w:rsid w:val="008A5345"/>
    <w:rsid w:val="008A629E"/>
    <w:rsid w:val="008A6864"/>
    <w:rsid w:val="008B0821"/>
    <w:rsid w:val="008B0903"/>
    <w:rsid w:val="008B1010"/>
    <w:rsid w:val="008B11F2"/>
    <w:rsid w:val="008B17A8"/>
    <w:rsid w:val="008B1C02"/>
    <w:rsid w:val="008B311C"/>
    <w:rsid w:val="008B3125"/>
    <w:rsid w:val="008B68FA"/>
    <w:rsid w:val="008C068F"/>
    <w:rsid w:val="008C0C9D"/>
    <w:rsid w:val="008C1E0C"/>
    <w:rsid w:val="008C3A94"/>
    <w:rsid w:val="008C5510"/>
    <w:rsid w:val="008D05AF"/>
    <w:rsid w:val="008D098E"/>
    <w:rsid w:val="008D5FDC"/>
    <w:rsid w:val="008E17AB"/>
    <w:rsid w:val="008E6000"/>
    <w:rsid w:val="00900686"/>
    <w:rsid w:val="0090387A"/>
    <w:rsid w:val="009077F5"/>
    <w:rsid w:val="0091273E"/>
    <w:rsid w:val="00912F04"/>
    <w:rsid w:val="009134F2"/>
    <w:rsid w:val="00914E49"/>
    <w:rsid w:val="00916CCE"/>
    <w:rsid w:val="0091754E"/>
    <w:rsid w:val="00917C52"/>
    <w:rsid w:val="0092255D"/>
    <w:rsid w:val="00922744"/>
    <w:rsid w:val="00925026"/>
    <w:rsid w:val="00934F0C"/>
    <w:rsid w:val="00941F7E"/>
    <w:rsid w:val="00942687"/>
    <w:rsid w:val="0094437E"/>
    <w:rsid w:val="009464E8"/>
    <w:rsid w:val="0095372C"/>
    <w:rsid w:val="009537B3"/>
    <w:rsid w:val="00955A33"/>
    <w:rsid w:val="00956FC6"/>
    <w:rsid w:val="0096221D"/>
    <w:rsid w:val="00962DC4"/>
    <w:rsid w:val="00964841"/>
    <w:rsid w:val="0097147C"/>
    <w:rsid w:val="009767EF"/>
    <w:rsid w:val="00980C23"/>
    <w:rsid w:val="00985E1E"/>
    <w:rsid w:val="0099550A"/>
    <w:rsid w:val="009958BE"/>
    <w:rsid w:val="0099609B"/>
    <w:rsid w:val="009A048B"/>
    <w:rsid w:val="009A07FD"/>
    <w:rsid w:val="009A20D1"/>
    <w:rsid w:val="009A2AEC"/>
    <w:rsid w:val="009A3AB0"/>
    <w:rsid w:val="009A4243"/>
    <w:rsid w:val="009B256A"/>
    <w:rsid w:val="009B3C7C"/>
    <w:rsid w:val="009C0CF8"/>
    <w:rsid w:val="009C4EA4"/>
    <w:rsid w:val="009D02BD"/>
    <w:rsid w:val="009D2472"/>
    <w:rsid w:val="009D63E4"/>
    <w:rsid w:val="009D6556"/>
    <w:rsid w:val="009E2B17"/>
    <w:rsid w:val="009E2F21"/>
    <w:rsid w:val="009E2FA5"/>
    <w:rsid w:val="009E37B3"/>
    <w:rsid w:val="009E3B41"/>
    <w:rsid w:val="009E6113"/>
    <w:rsid w:val="009F2FDA"/>
    <w:rsid w:val="009F3916"/>
    <w:rsid w:val="009F6439"/>
    <w:rsid w:val="009F77E0"/>
    <w:rsid w:val="00A01EF1"/>
    <w:rsid w:val="00A03F0C"/>
    <w:rsid w:val="00A107D6"/>
    <w:rsid w:val="00A11128"/>
    <w:rsid w:val="00A12943"/>
    <w:rsid w:val="00A16EC2"/>
    <w:rsid w:val="00A23710"/>
    <w:rsid w:val="00A353F0"/>
    <w:rsid w:val="00A36912"/>
    <w:rsid w:val="00A36F6E"/>
    <w:rsid w:val="00A4043A"/>
    <w:rsid w:val="00A40913"/>
    <w:rsid w:val="00A41F43"/>
    <w:rsid w:val="00A453CD"/>
    <w:rsid w:val="00A50ABA"/>
    <w:rsid w:val="00A50DD6"/>
    <w:rsid w:val="00A62257"/>
    <w:rsid w:val="00A62D41"/>
    <w:rsid w:val="00A635CC"/>
    <w:rsid w:val="00A6417E"/>
    <w:rsid w:val="00A65D8A"/>
    <w:rsid w:val="00A6786E"/>
    <w:rsid w:val="00A71179"/>
    <w:rsid w:val="00A7610A"/>
    <w:rsid w:val="00A849D2"/>
    <w:rsid w:val="00A85B9F"/>
    <w:rsid w:val="00A91504"/>
    <w:rsid w:val="00A92A92"/>
    <w:rsid w:val="00AA1B93"/>
    <w:rsid w:val="00AA21E0"/>
    <w:rsid w:val="00AA2B4F"/>
    <w:rsid w:val="00AA5A25"/>
    <w:rsid w:val="00AA613E"/>
    <w:rsid w:val="00AA7A64"/>
    <w:rsid w:val="00AB5063"/>
    <w:rsid w:val="00AC13A2"/>
    <w:rsid w:val="00AC1B9A"/>
    <w:rsid w:val="00AC3F7E"/>
    <w:rsid w:val="00AC60AD"/>
    <w:rsid w:val="00AD1BC3"/>
    <w:rsid w:val="00AD574C"/>
    <w:rsid w:val="00AE771A"/>
    <w:rsid w:val="00AF05FA"/>
    <w:rsid w:val="00AF46C5"/>
    <w:rsid w:val="00AF4BD7"/>
    <w:rsid w:val="00AF55A2"/>
    <w:rsid w:val="00AF7453"/>
    <w:rsid w:val="00B01585"/>
    <w:rsid w:val="00B02408"/>
    <w:rsid w:val="00B04317"/>
    <w:rsid w:val="00B10A14"/>
    <w:rsid w:val="00B129ED"/>
    <w:rsid w:val="00B1358C"/>
    <w:rsid w:val="00B13BB0"/>
    <w:rsid w:val="00B147BB"/>
    <w:rsid w:val="00B161A9"/>
    <w:rsid w:val="00B17C0F"/>
    <w:rsid w:val="00B22B58"/>
    <w:rsid w:val="00B26D00"/>
    <w:rsid w:val="00B270E1"/>
    <w:rsid w:val="00B33971"/>
    <w:rsid w:val="00B35557"/>
    <w:rsid w:val="00B43396"/>
    <w:rsid w:val="00B438B4"/>
    <w:rsid w:val="00B43FDB"/>
    <w:rsid w:val="00B46703"/>
    <w:rsid w:val="00B4677C"/>
    <w:rsid w:val="00B47F62"/>
    <w:rsid w:val="00B505C5"/>
    <w:rsid w:val="00B5465C"/>
    <w:rsid w:val="00B570F2"/>
    <w:rsid w:val="00B6040A"/>
    <w:rsid w:val="00B72A7D"/>
    <w:rsid w:val="00B75A8C"/>
    <w:rsid w:val="00B90AEC"/>
    <w:rsid w:val="00B961A6"/>
    <w:rsid w:val="00B96E70"/>
    <w:rsid w:val="00BA0B9B"/>
    <w:rsid w:val="00BA24F8"/>
    <w:rsid w:val="00BA2574"/>
    <w:rsid w:val="00BA453C"/>
    <w:rsid w:val="00BA590F"/>
    <w:rsid w:val="00BB036B"/>
    <w:rsid w:val="00BB0927"/>
    <w:rsid w:val="00BB398E"/>
    <w:rsid w:val="00BB458F"/>
    <w:rsid w:val="00BB4CD8"/>
    <w:rsid w:val="00BC1B87"/>
    <w:rsid w:val="00BC4D77"/>
    <w:rsid w:val="00BD31A4"/>
    <w:rsid w:val="00BD4C5C"/>
    <w:rsid w:val="00BD6D1D"/>
    <w:rsid w:val="00BD7591"/>
    <w:rsid w:val="00BF00D3"/>
    <w:rsid w:val="00BF123A"/>
    <w:rsid w:val="00C04931"/>
    <w:rsid w:val="00C05974"/>
    <w:rsid w:val="00C07A16"/>
    <w:rsid w:val="00C152FC"/>
    <w:rsid w:val="00C15A00"/>
    <w:rsid w:val="00C179B3"/>
    <w:rsid w:val="00C21526"/>
    <w:rsid w:val="00C25511"/>
    <w:rsid w:val="00C25746"/>
    <w:rsid w:val="00C259CD"/>
    <w:rsid w:val="00C31916"/>
    <w:rsid w:val="00C33209"/>
    <w:rsid w:val="00C35B5B"/>
    <w:rsid w:val="00C365FE"/>
    <w:rsid w:val="00C3712D"/>
    <w:rsid w:val="00C424CE"/>
    <w:rsid w:val="00C47B09"/>
    <w:rsid w:val="00C50D68"/>
    <w:rsid w:val="00C52683"/>
    <w:rsid w:val="00C52EB6"/>
    <w:rsid w:val="00C55403"/>
    <w:rsid w:val="00C5719F"/>
    <w:rsid w:val="00C575DF"/>
    <w:rsid w:val="00C61AED"/>
    <w:rsid w:val="00C63AA2"/>
    <w:rsid w:val="00C65918"/>
    <w:rsid w:val="00C708E9"/>
    <w:rsid w:val="00C7646D"/>
    <w:rsid w:val="00C76CC2"/>
    <w:rsid w:val="00C823BB"/>
    <w:rsid w:val="00C86F5B"/>
    <w:rsid w:val="00C90B92"/>
    <w:rsid w:val="00C92B77"/>
    <w:rsid w:val="00C95ABA"/>
    <w:rsid w:val="00CA0E1F"/>
    <w:rsid w:val="00CA136F"/>
    <w:rsid w:val="00CA19BB"/>
    <w:rsid w:val="00CA3A6C"/>
    <w:rsid w:val="00CA3CAC"/>
    <w:rsid w:val="00CA72D9"/>
    <w:rsid w:val="00CB1D91"/>
    <w:rsid w:val="00CB2DEF"/>
    <w:rsid w:val="00CB7BF8"/>
    <w:rsid w:val="00CB7DB8"/>
    <w:rsid w:val="00CC034A"/>
    <w:rsid w:val="00CC1A6E"/>
    <w:rsid w:val="00CC7EDA"/>
    <w:rsid w:val="00CD1660"/>
    <w:rsid w:val="00CD25C1"/>
    <w:rsid w:val="00CD571A"/>
    <w:rsid w:val="00CD6134"/>
    <w:rsid w:val="00CE0B14"/>
    <w:rsid w:val="00CF4036"/>
    <w:rsid w:val="00CF4D7E"/>
    <w:rsid w:val="00D01DE4"/>
    <w:rsid w:val="00D04985"/>
    <w:rsid w:val="00D05FDF"/>
    <w:rsid w:val="00D07E17"/>
    <w:rsid w:val="00D2598A"/>
    <w:rsid w:val="00D2756A"/>
    <w:rsid w:val="00D30960"/>
    <w:rsid w:val="00D330D0"/>
    <w:rsid w:val="00D41435"/>
    <w:rsid w:val="00D4269A"/>
    <w:rsid w:val="00D42D18"/>
    <w:rsid w:val="00D46CCA"/>
    <w:rsid w:val="00D51054"/>
    <w:rsid w:val="00D53F9B"/>
    <w:rsid w:val="00D5479D"/>
    <w:rsid w:val="00D66D1B"/>
    <w:rsid w:val="00D70DEF"/>
    <w:rsid w:val="00D72A44"/>
    <w:rsid w:val="00D734E7"/>
    <w:rsid w:val="00D814F1"/>
    <w:rsid w:val="00D815FB"/>
    <w:rsid w:val="00D8371A"/>
    <w:rsid w:val="00D84EB1"/>
    <w:rsid w:val="00D873A9"/>
    <w:rsid w:val="00D877A6"/>
    <w:rsid w:val="00D90658"/>
    <w:rsid w:val="00D9082F"/>
    <w:rsid w:val="00D91215"/>
    <w:rsid w:val="00D92290"/>
    <w:rsid w:val="00D94558"/>
    <w:rsid w:val="00D972AD"/>
    <w:rsid w:val="00D97D0D"/>
    <w:rsid w:val="00DA1306"/>
    <w:rsid w:val="00DA1C7C"/>
    <w:rsid w:val="00DA3527"/>
    <w:rsid w:val="00DB1F8D"/>
    <w:rsid w:val="00DB2CCF"/>
    <w:rsid w:val="00DB3211"/>
    <w:rsid w:val="00DB382A"/>
    <w:rsid w:val="00DB4522"/>
    <w:rsid w:val="00DB749F"/>
    <w:rsid w:val="00DC109F"/>
    <w:rsid w:val="00DC30FC"/>
    <w:rsid w:val="00DC6CE7"/>
    <w:rsid w:val="00DD21F9"/>
    <w:rsid w:val="00DD712D"/>
    <w:rsid w:val="00DE26BE"/>
    <w:rsid w:val="00DE2D97"/>
    <w:rsid w:val="00DF0A52"/>
    <w:rsid w:val="00DF2794"/>
    <w:rsid w:val="00DF37CA"/>
    <w:rsid w:val="00DF54C4"/>
    <w:rsid w:val="00DF6627"/>
    <w:rsid w:val="00E044A1"/>
    <w:rsid w:val="00E05146"/>
    <w:rsid w:val="00E05A8A"/>
    <w:rsid w:val="00E146B3"/>
    <w:rsid w:val="00E15D68"/>
    <w:rsid w:val="00E15F0E"/>
    <w:rsid w:val="00E16056"/>
    <w:rsid w:val="00E161B4"/>
    <w:rsid w:val="00E21B9C"/>
    <w:rsid w:val="00E21EEF"/>
    <w:rsid w:val="00E246DF"/>
    <w:rsid w:val="00E26F28"/>
    <w:rsid w:val="00E27F6A"/>
    <w:rsid w:val="00E34B80"/>
    <w:rsid w:val="00E372F8"/>
    <w:rsid w:val="00E37C11"/>
    <w:rsid w:val="00E425DE"/>
    <w:rsid w:val="00E43D18"/>
    <w:rsid w:val="00E45788"/>
    <w:rsid w:val="00E50A83"/>
    <w:rsid w:val="00E5292D"/>
    <w:rsid w:val="00E55ECE"/>
    <w:rsid w:val="00E605D7"/>
    <w:rsid w:val="00E630B1"/>
    <w:rsid w:val="00E63388"/>
    <w:rsid w:val="00E63AC1"/>
    <w:rsid w:val="00E676AA"/>
    <w:rsid w:val="00E716C5"/>
    <w:rsid w:val="00E7204D"/>
    <w:rsid w:val="00E73008"/>
    <w:rsid w:val="00E736DF"/>
    <w:rsid w:val="00E74163"/>
    <w:rsid w:val="00E755A0"/>
    <w:rsid w:val="00E76971"/>
    <w:rsid w:val="00E77628"/>
    <w:rsid w:val="00E81A7A"/>
    <w:rsid w:val="00E82447"/>
    <w:rsid w:val="00E83D11"/>
    <w:rsid w:val="00E8562D"/>
    <w:rsid w:val="00E86595"/>
    <w:rsid w:val="00E86AD7"/>
    <w:rsid w:val="00E93EB9"/>
    <w:rsid w:val="00E946F2"/>
    <w:rsid w:val="00E950C3"/>
    <w:rsid w:val="00E95DC7"/>
    <w:rsid w:val="00E967C1"/>
    <w:rsid w:val="00EA018B"/>
    <w:rsid w:val="00EA0C24"/>
    <w:rsid w:val="00EA4D92"/>
    <w:rsid w:val="00EB2F6F"/>
    <w:rsid w:val="00EB2FF7"/>
    <w:rsid w:val="00EB4815"/>
    <w:rsid w:val="00EB5E5C"/>
    <w:rsid w:val="00EB7275"/>
    <w:rsid w:val="00EB770D"/>
    <w:rsid w:val="00EC238C"/>
    <w:rsid w:val="00EC3939"/>
    <w:rsid w:val="00EC5134"/>
    <w:rsid w:val="00EC5FD6"/>
    <w:rsid w:val="00EC681A"/>
    <w:rsid w:val="00EC731E"/>
    <w:rsid w:val="00ED34A4"/>
    <w:rsid w:val="00EE165E"/>
    <w:rsid w:val="00EE56F7"/>
    <w:rsid w:val="00EF2193"/>
    <w:rsid w:val="00EF5591"/>
    <w:rsid w:val="00EF6833"/>
    <w:rsid w:val="00F02A45"/>
    <w:rsid w:val="00F11863"/>
    <w:rsid w:val="00F13EB8"/>
    <w:rsid w:val="00F217A4"/>
    <w:rsid w:val="00F226A6"/>
    <w:rsid w:val="00F2306F"/>
    <w:rsid w:val="00F24631"/>
    <w:rsid w:val="00F24E72"/>
    <w:rsid w:val="00F31C04"/>
    <w:rsid w:val="00F4223D"/>
    <w:rsid w:val="00F428B5"/>
    <w:rsid w:val="00F43ACC"/>
    <w:rsid w:val="00F462E8"/>
    <w:rsid w:val="00F47F9D"/>
    <w:rsid w:val="00F5146F"/>
    <w:rsid w:val="00F51507"/>
    <w:rsid w:val="00F52FB3"/>
    <w:rsid w:val="00F55E9D"/>
    <w:rsid w:val="00F61360"/>
    <w:rsid w:val="00F73964"/>
    <w:rsid w:val="00F74AE3"/>
    <w:rsid w:val="00F75B3B"/>
    <w:rsid w:val="00F77615"/>
    <w:rsid w:val="00F83735"/>
    <w:rsid w:val="00F84FFB"/>
    <w:rsid w:val="00F94B74"/>
    <w:rsid w:val="00F95EF6"/>
    <w:rsid w:val="00F97068"/>
    <w:rsid w:val="00FA2008"/>
    <w:rsid w:val="00FA4B2A"/>
    <w:rsid w:val="00FB0401"/>
    <w:rsid w:val="00FB093C"/>
    <w:rsid w:val="00FB0972"/>
    <w:rsid w:val="00FB11F5"/>
    <w:rsid w:val="00FB186B"/>
    <w:rsid w:val="00FB38ED"/>
    <w:rsid w:val="00FB3B0A"/>
    <w:rsid w:val="00FC00C5"/>
    <w:rsid w:val="00FD4729"/>
    <w:rsid w:val="00FD4732"/>
    <w:rsid w:val="00FD561D"/>
    <w:rsid w:val="00FD56F4"/>
    <w:rsid w:val="00FE588E"/>
    <w:rsid w:val="00FE5942"/>
    <w:rsid w:val="00FE7468"/>
    <w:rsid w:val="00FE7BEB"/>
    <w:rsid w:val="00FF2674"/>
    <w:rsid w:val="00FF3C10"/>
    <w:rsid w:val="00FF63EE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 fillcolor="white">
      <v:fill color="white"/>
    </o:shapedefaults>
    <o:shapelayout v:ext="edit">
      <o:idmap v:ext="edit" data="1"/>
    </o:shapelayout>
  </w:shapeDefaults>
  <w:decimalSymbol w:val=","/>
  <w:listSeparator w:val=";"/>
  <w14:docId w14:val="22852A27"/>
  <w15:docId w15:val="{4D5B771E-465F-4C84-99CA-65EA6CE4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12682"/>
    <w:rPr>
      <w:rFonts w:ascii="Lucida Console" w:eastAsia="Times New Roman" w:hAnsi="Lucida Console"/>
      <w:sz w:val="24"/>
      <w:szCs w:val="24"/>
      <w:lang w:eastAsia="en-US"/>
    </w:rPr>
  </w:style>
  <w:style w:type="paragraph" w:styleId="Ttulo1">
    <w:name w:val="heading 1"/>
    <w:aliases w:val="PSC_Titulo_1"/>
    <w:basedOn w:val="Normal"/>
    <w:next w:val="Normal"/>
    <w:qFormat/>
    <w:rsid w:val="00082F67"/>
    <w:pPr>
      <w:keepNext/>
      <w:jc w:val="both"/>
      <w:outlineLvl w:val="0"/>
    </w:pPr>
    <w:rPr>
      <w:b/>
      <w:bCs/>
      <w:sz w:val="20"/>
    </w:rPr>
  </w:style>
  <w:style w:type="paragraph" w:styleId="Ttulo2">
    <w:name w:val="heading 2"/>
    <w:aliases w:val="PSC_Titulo_2"/>
    <w:basedOn w:val="Normal"/>
    <w:next w:val="Normal"/>
    <w:qFormat/>
    <w:rsid w:val="00082F6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aliases w:val="PSC_Titulo_3"/>
    <w:basedOn w:val="Normal"/>
    <w:next w:val="Normal"/>
    <w:qFormat/>
    <w:rsid w:val="00D814F1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Times New Roman" w:hAnsi="Times New Roman"/>
      <w:b/>
      <w:sz w:val="22"/>
      <w:szCs w:val="20"/>
      <w:lang w:eastAsia="pt-BR"/>
    </w:rPr>
  </w:style>
  <w:style w:type="paragraph" w:styleId="Ttulo4">
    <w:name w:val="heading 4"/>
    <w:aliases w:val="PSC_Titulo_4"/>
    <w:basedOn w:val="Ttulo2"/>
    <w:next w:val="Normal"/>
    <w:qFormat/>
    <w:rsid w:val="00082F67"/>
    <w:pPr>
      <w:spacing w:before="0" w:after="80"/>
      <w:outlineLvl w:val="3"/>
    </w:pPr>
    <w:rPr>
      <w:rFonts w:ascii="Arial Narrow" w:hAnsi="Arial Narrow" w:cs="Times New Roman"/>
      <w:bCs w:val="0"/>
      <w:i w:val="0"/>
      <w:iCs w:val="0"/>
      <w:sz w:val="30"/>
      <w:szCs w:val="20"/>
      <w:lang w:val="en-US"/>
    </w:rPr>
  </w:style>
  <w:style w:type="paragraph" w:styleId="Ttulo5">
    <w:name w:val="heading 5"/>
    <w:basedOn w:val="Normal"/>
    <w:next w:val="Normal"/>
    <w:qFormat/>
    <w:rsid w:val="00D814F1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sz w:val="22"/>
      <w:szCs w:val="20"/>
      <w:lang w:eastAsia="pt-BR"/>
    </w:rPr>
  </w:style>
  <w:style w:type="paragraph" w:styleId="Ttulo6">
    <w:name w:val="heading 6"/>
    <w:basedOn w:val="Normal"/>
    <w:next w:val="Normal"/>
    <w:qFormat/>
    <w:rsid w:val="00D814F1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sz w:val="22"/>
      <w:szCs w:val="20"/>
      <w:lang w:eastAsia="pt-BR"/>
    </w:rPr>
  </w:style>
  <w:style w:type="paragraph" w:styleId="Ttulo7">
    <w:name w:val="heading 7"/>
    <w:basedOn w:val="Normal"/>
    <w:next w:val="Normal"/>
    <w:qFormat/>
    <w:rsid w:val="00D814F1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Arial" w:hAnsi="Arial"/>
      <w:sz w:val="22"/>
      <w:szCs w:val="20"/>
      <w:lang w:eastAsia="pt-BR"/>
    </w:rPr>
  </w:style>
  <w:style w:type="paragraph" w:styleId="Ttulo8">
    <w:name w:val="heading 8"/>
    <w:basedOn w:val="Normal"/>
    <w:next w:val="Normal"/>
    <w:qFormat/>
    <w:rsid w:val="00D814F1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Arial" w:hAnsi="Arial"/>
      <w:sz w:val="20"/>
      <w:szCs w:val="20"/>
      <w:lang w:eastAsia="pt-BR"/>
    </w:rPr>
  </w:style>
  <w:style w:type="paragraph" w:styleId="Ttulo9">
    <w:name w:val="heading 9"/>
    <w:basedOn w:val="Normal"/>
    <w:next w:val="Normal"/>
    <w:qFormat/>
    <w:rsid w:val="00D814F1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hAnsi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82F6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082F67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082F67"/>
    <w:pPr>
      <w:jc w:val="both"/>
    </w:pPr>
    <w:rPr>
      <w:rFonts w:ascii="Arial" w:hAnsi="Arial"/>
      <w:sz w:val="20"/>
    </w:rPr>
  </w:style>
  <w:style w:type="paragraph" w:styleId="Corpodetexto2">
    <w:name w:val="Body Text 2"/>
    <w:basedOn w:val="Normal"/>
    <w:rsid w:val="00082F67"/>
    <w:rPr>
      <w:rFonts w:ascii="Arial" w:hAnsi="Arial" w:cs="Arial"/>
      <w:sz w:val="20"/>
    </w:rPr>
  </w:style>
  <w:style w:type="paragraph" w:customStyle="1" w:styleId="Tp">
    <w:name w:val="Tp"/>
    <w:basedOn w:val="Normal"/>
    <w:rsid w:val="00082F67"/>
    <w:pPr>
      <w:tabs>
        <w:tab w:val="left" w:pos="520"/>
        <w:tab w:val="left" w:pos="800"/>
      </w:tabs>
      <w:spacing w:before="20" w:after="60" w:line="220" w:lineRule="exact"/>
      <w:ind w:left="240"/>
    </w:pPr>
    <w:rPr>
      <w:rFonts w:ascii="Times New Roman" w:hAnsi="Times New Roman"/>
      <w:sz w:val="19"/>
      <w:lang w:eastAsia="pt-BR"/>
    </w:rPr>
  </w:style>
  <w:style w:type="paragraph" w:customStyle="1" w:styleId="Tpf">
    <w:name w:val="Tpf"/>
    <w:basedOn w:val="Tp"/>
    <w:rsid w:val="00082F67"/>
    <w:pPr>
      <w:tabs>
        <w:tab w:val="clear" w:pos="520"/>
        <w:tab w:val="clear" w:pos="800"/>
        <w:tab w:val="left" w:pos="280"/>
        <w:tab w:val="left" w:pos="560"/>
      </w:tabs>
      <w:ind w:left="0"/>
    </w:pPr>
  </w:style>
  <w:style w:type="paragraph" w:customStyle="1" w:styleId="Tes">
    <w:name w:val="Tes"/>
    <w:basedOn w:val="Normal"/>
    <w:next w:val="Normal"/>
    <w:rsid w:val="00082F67"/>
    <w:pPr>
      <w:spacing w:line="160" w:lineRule="exact"/>
      <w:jc w:val="right"/>
    </w:pPr>
    <w:rPr>
      <w:rFonts w:ascii="Times New Roman" w:hAnsi="Times New Roman"/>
      <w:sz w:val="12"/>
      <w:lang w:eastAsia="pt-BR"/>
    </w:rPr>
  </w:style>
  <w:style w:type="paragraph" w:customStyle="1" w:styleId="Th">
    <w:name w:val="Th"/>
    <w:basedOn w:val="Normal"/>
    <w:rsid w:val="00082F67"/>
    <w:pPr>
      <w:keepNext/>
      <w:keepLines/>
      <w:tabs>
        <w:tab w:val="left" w:pos="520"/>
        <w:tab w:val="left" w:pos="800"/>
      </w:tabs>
      <w:spacing w:before="20" w:after="60" w:line="220" w:lineRule="exact"/>
      <w:ind w:left="240"/>
    </w:pPr>
    <w:rPr>
      <w:rFonts w:ascii="Times New Roman" w:hAnsi="Times New Roman"/>
      <w:b/>
      <w:sz w:val="19"/>
      <w:lang w:eastAsia="pt-BR"/>
    </w:rPr>
  </w:style>
  <w:style w:type="paragraph" w:customStyle="1" w:styleId="Thf">
    <w:name w:val="Thf"/>
    <w:basedOn w:val="Th"/>
    <w:rsid w:val="00082F67"/>
    <w:pPr>
      <w:tabs>
        <w:tab w:val="clear" w:pos="520"/>
        <w:tab w:val="clear" w:pos="800"/>
        <w:tab w:val="left" w:pos="280"/>
        <w:tab w:val="left" w:pos="560"/>
      </w:tabs>
      <w:ind w:left="0"/>
    </w:pPr>
  </w:style>
  <w:style w:type="paragraph" w:customStyle="1" w:styleId="Tr">
    <w:name w:val="Tr"/>
    <w:basedOn w:val="Normal"/>
    <w:rsid w:val="00082F67"/>
    <w:pPr>
      <w:pBdr>
        <w:top w:val="single" w:sz="6" w:space="1" w:color="auto"/>
      </w:pBdr>
      <w:spacing w:line="40" w:lineRule="exact"/>
    </w:pPr>
    <w:rPr>
      <w:rFonts w:ascii="Times New Roman" w:hAnsi="Times New Roman"/>
      <w:lang w:eastAsia="pt-BR"/>
    </w:rPr>
  </w:style>
  <w:style w:type="paragraph" w:customStyle="1" w:styleId="Teh">
    <w:name w:val="Teh"/>
    <w:basedOn w:val="Normal"/>
    <w:next w:val="Normal"/>
    <w:rsid w:val="00082F67"/>
    <w:pPr>
      <w:keepLines/>
      <w:spacing w:line="80" w:lineRule="exact"/>
      <w:jc w:val="right"/>
    </w:pPr>
    <w:rPr>
      <w:rFonts w:ascii="Times New Roman" w:hAnsi="Times New Roman"/>
      <w:lang w:eastAsia="pt-BR"/>
    </w:rPr>
  </w:style>
  <w:style w:type="paragraph" w:customStyle="1" w:styleId="Tt">
    <w:name w:val="Tt"/>
    <w:next w:val="Th"/>
    <w:rsid w:val="00082F67"/>
    <w:pPr>
      <w:keepNext/>
      <w:keepLines/>
      <w:tabs>
        <w:tab w:val="left" w:pos="360"/>
      </w:tabs>
      <w:spacing w:after="60" w:line="220" w:lineRule="exact"/>
    </w:pPr>
    <w:rPr>
      <w:rFonts w:eastAsia="Times New Roman"/>
      <w:b/>
      <w:sz w:val="19"/>
      <w:lang w:val="en-US" w:eastAsia="en-US"/>
    </w:rPr>
  </w:style>
  <w:style w:type="paragraph" w:customStyle="1" w:styleId="Tti">
    <w:name w:val="Tti"/>
    <w:basedOn w:val="Tt"/>
    <w:rsid w:val="00082F67"/>
    <w:pPr>
      <w:tabs>
        <w:tab w:val="clear" w:pos="360"/>
      </w:tabs>
      <w:ind w:left="300"/>
    </w:pPr>
  </w:style>
  <w:style w:type="paragraph" w:customStyle="1" w:styleId="Art">
    <w:name w:val="Art"/>
    <w:next w:val="Normal"/>
    <w:rsid w:val="00082F67"/>
    <w:pPr>
      <w:numPr>
        <w:ilvl w:val="12"/>
      </w:numPr>
      <w:tabs>
        <w:tab w:val="left" w:pos="0"/>
        <w:tab w:val="left" w:pos="280"/>
      </w:tabs>
      <w:spacing w:before="40" w:after="120"/>
      <w:ind w:left="432"/>
      <w:jc w:val="right"/>
    </w:pPr>
    <w:rPr>
      <w:rFonts w:eastAsia="Times New Roman"/>
      <w:b/>
      <w:sz w:val="21"/>
      <w:lang w:val="en-US" w:eastAsia="en-US"/>
    </w:rPr>
  </w:style>
  <w:style w:type="character" w:styleId="Hyperlink">
    <w:name w:val="Hyperlink"/>
    <w:rsid w:val="00082F67"/>
    <w:rPr>
      <w:color w:val="0000FF"/>
      <w:u w:val="single"/>
    </w:rPr>
  </w:style>
  <w:style w:type="paragraph" w:styleId="Textodebalo">
    <w:name w:val="Balloon Text"/>
    <w:basedOn w:val="Normal"/>
    <w:semiHidden/>
    <w:rsid w:val="00082F67"/>
    <w:rPr>
      <w:rFonts w:ascii="Tahoma" w:hAnsi="Tahoma" w:cs="Tahoma"/>
      <w:sz w:val="16"/>
      <w:szCs w:val="16"/>
    </w:rPr>
  </w:style>
  <w:style w:type="character" w:styleId="HiperlinkVisitado">
    <w:name w:val="FollowedHyperlink"/>
    <w:rsid w:val="00082F67"/>
    <w:rPr>
      <w:color w:val="800080"/>
      <w:u w:val="single"/>
    </w:rPr>
  </w:style>
  <w:style w:type="paragraph" w:styleId="NormalWeb">
    <w:name w:val="Normal (Web)"/>
    <w:basedOn w:val="Normal"/>
    <w:uiPriority w:val="99"/>
    <w:rsid w:val="00355E94"/>
    <w:pPr>
      <w:spacing w:before="100" w:beforeAutospacing="1" w:after="100" w:afterAutospacing="1"/>
    </w:pPr>
    <w:rPr>
      <w:rFonts w:ascii="Times New Roman" w:hAnsi="Times New Roman"/>
      <w:lang w:val="en-US"/>
    </w:rPr>
  </w:style>
  <w:style w:type="table" w:styleId="Tabelacomgrade">
    <w:name w:val="Table Grid"/>
    <w:basedOn w:val="Tabelanormal"/>
    <w:rsid w:val="00CA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1">
    <w:name w:val="Title Page 1"/>
    <w:basedOn w:val="Corpodetexto"/>
    <w:rsid w:val="004549AD"/>
    <w:pPr>
      <w:spacing w:before="240" w:line="260" w:lineRule="atLeast"/>
      <w:jc w:val="center"/>
    </w:pPr>
    <w:rPr>
      <w:spacing w:val="-20"/>
      <w:sz w:val="48"/>
      <w:szCs w:val="20"/>
    </w:rPr>
  </w:style>
  <w:style w:type="paragraph" w:styleId="Textoembloco">
    <w:name w:val="Block Text"/>
    <w:basedOn w:val="Normal"/>
    <w:rsid w:val="004549AD"/>
    <w:pPr>
      <w:widowControl w:val="0"/>
      <w:ind w:left="-1350" w:right="504"/>
      <w:jc w:val="center"/>
    </w:pPr>
    <w:rPr>
      <w:rFonts w:ascii="Tahoma" w:hAnsi="Tahoma" w:cs="Tahoma"/>
      <w:spacing w:val="-5"/>
      <w:sz w:val="52"/>
      <w:szCs w:val="20"/>
    </w:rPr>
  </w:style>
  <w:style w:type="paragraph" w:customStyle="1" w:styleId="LumisNormal">
    <w:name w:val="Lumis Normal"/>
    <w:basedOn w:val="Normal"/>
    <w:link w:val="LumisNormalChar"/>
    <w:autoRedefine/>
    <w:rsid w:val="00D814F1"/>
    <w:pPr>
      <w:spacing w:after="120"/>
      <w:jc w:val="both"/>
    </w:pPr>
    <w:rPr>
      <w:rFonts w:ascii="Verdana" w:hAnsi="Verdana"/>
      <w:sz w:val="20"/>
      <w:szCs w:val="20"/>
      <w:lang w:eastAsia="pt-BR"/>
    </w:rPr>
  </w:style>
  <w:style w:type="character" w:customStyle="1" w:styleId="LumisNormalChar">
    <w:name w:val="Lumis Normal Char"/>
    <w:link w:val="LumisNormal"/>
    <w:rsid w:val="00D814F1"/>
    <w:rPr>
      <w:rFonts w:ascii="Verdana" w:hAnsi="Verdana"/>
      <w:lang w:val="pt-BR" w:eastAsia="pt-BR" w:bidi="ar-SA"/>
    </w:rPr>
  </w:style>
  <w:style w:type="paragraph" w:customStyle="1" w:styleId="LumisTtulo1">
    <w:name w:val="Lumis Título 1"/>
    <w:basedOn w:val="Ttulo1"/>
    <w:autoRedefine/>
    <w:rsid w:val="00D814F1"/>
    <w:pPr>
      <w:pBdr>
        <w:bottom w:val="single" w:sz="4" w:space="1" w:color="auto"/>
      </w:pBdr>
      <w:shd w:val="clear" w:color="auto" w:fill="FFFFFF"/>
      <w:tabs>
        <w:tab w:val="num" w:pos="432"/>
      </w:tabs>
      <w:spacing w:line="360" w:lineRule="auto"/>
      <w:ind w:left="431" w:hanging="431"/>
    </w:pPr>
    <w:rPr>
      <w:rFonts w:ascii="Verdana" w:hAnsi="Verdana"/>
      <w:kern w:val="28"/>
      <w:sz w:val="24"/>
      <w:szCs w:val="20"/>
      <w:lang w:eastAsia="pt-BR"/>
    </w:rPr>
  </w:style>
  <w:style w:type="paragraph" w:customStyle="1" w:styleId="Item">
    <w:name w:val="Item"/>
    <w:basedOn w:val="Cabealho"/>
    <w:rsid w:val="003B0E4E"/>
    <w:pPr>
      <w:spacing w:line="360" w:lineRule="auto"/>
      <w:ind w:firstLine="1134"/>
      <w:jc w:val="both"/>
    </w:pPr>
    <w:rPr>
      <w:rFonts w:ascii="Arial" w:hAnsi="Arial"/>
      <w:b/>
      <w:spacing w:val="20"/>
      <w:sz w:val="22"/>
      <w:szCs w:val="20"/>
      <w:lang w:eastAsia="pt-BR"/>
    </w:rPr>
  </w:style>
  <w:style w:type="paragraph" w:customStyle="1" w:styleId="Body">
    <w:name w:val="Body"/>
    <w:basedOn w:val="Normal"/>
    <w:rsid w:val="003D7F70"/>
    <w:pPr>
      <w:spacing w:after="120" w:line="220" w:lineRule="atLeast"/>
      <w:ind w:left="720"/>
    </w:pPr>
    <w:rPr>
      <w:rFonts w:ascii="Verdana" w:hAnsi="Verdana"/>
      <w:snapToGrid w:val="0"/>
      <w:sz w:val="17"/>
      <w:szCs w:val="20"/>
    </w:rPr>
  </w:style>
  <w:style w:type="paragraph" w:customStyle="1" w:styleId="Note">
    <w:name w:val="Note"/>
    <w:basedOn w:val="Cabealho"/>
    <w:next w:val="Normal"/>
    <w:rsid w:val="0075430C"/>
    <w:pPr>
      <w:tabs>
        <w:tab w:val="clear" w:pos="4419"/>
        <w:tab w:val="clear" w:pos="8838"/>
        <w:tab w:val="left" w:pos="-1440"/>
        <w:tab w:val="left" w:pos="-720"/>
        <w:tab w:val="left" w:pos="1418"/>
        <w:tab w:val="center" w:pos="4507"/>
        <w:tab w:val="right" w:pos="9000"/>
      </w:tabs>
      <w:suppressAutoHyphens/>
      <w:ind w:left="1418" w:hanging="1418"/>
    </w:pPr>
    <w:rPr>
      <w:rFonts w:ascii="Arial" w:hAnsi="Arial" w:cs="Arial"/>
      <w:b/>
      <w:bCs/>
      <w:sz w:val="18"/>
      <w:szCs w:val="18"/>
      <w:lang w:val="en-GB" w:eastAsia="ja-JP"/>
    </w:rPr>
  </w:style>
  <w:style w:type="paragraph" w:styleId="Remissivo1">
    <w:name w:val="index 1"/>
    <w:basedOn w:val="Normal"/>
    <w:next w:val="Normal"/>
    <w:autoRedefine/>
    <w:rsid w:val="00481362"/>
    <w:pPr>
      <w:ind w:left="240" w:hanging="240"/>
    </w:pPr>
  </w:style>
  <w:style w:type="paragraph" w:styleId="Ttulodendiceremissivo">
    <w:name w:val="index heading"/>
    <w:basedOn w:val="Normal"/>
    <w:next w:val="Remissivo1"/>
    <w:unhideWhenUsed/>
    <w:rsid w:val="00481362"/>
    <w:rPr>
      <w:rFonts w:ascii="Times New Roman" w:hAnsi="Times New Roman"/>
      <w:sz w:val="20"/>
      <w:szCs w:val="20"/>
      <w:lang w:eastAsia="es-ES"/>
    </w:rPr>
  </w:style>
  <w:style w:type="paragraph" w:styleId="Recuodecorpodetexto2">
    <w:name w:val="Body Text Indent 2"/>
    <w:basedOn w:val="Normal"/>
    <w:link w:val="Recuodecorpodetexto2Char"/>
    <w:unhideWhenUsed/>
    <w:rsid w:val="00481362"/>
    <w:pPr>
      <w:spacing w:after="120" w:line="480" w:lineRule="auto"/>
      <w:ind w:left="360"/>
    </w:pPr>
    <w:rPr>
      <w:rFonts w:ascii="Times New Roman" w:hAnsi="Times New Roman"/>
      <w:sz w:val="20"/>
      <w:szCs w:val="20"/>
      <w:lang w:eastAsia="es-ES"/>
    </w:rPr>
  </w:style>
  <w:style w:type="character" w:customStyle="1" w:styleId="Recuodecorpodetexto2Char">
    <w:name w:val="Recuo de corpo de texto 2 Char"/>
    <w:link w:val="Recuodecorpodetexto2"/>
    <w:rsid w:val="00481362"/>
    <w:rPr>
      <w:rFonts w:eastAsia="Times New Roman"/>
      <w:lang w:val="pt-BR" w:eastAsia="es-ES"/>
    </w:rPr>
  </w:style>
  <w:style w:type="character" w:styleId="nfase">
    <w:name w:val="Emphasis"/>
    <w:qFormat/>
    <w:rsid w:val="00BB036B"/>
    <w:rPr>
      <w:i/>
      <w:iCs/>
    </w:rPr>
  </w:style>
  <w:style w:type="character" w:customStyle="1" w:styleId="apple-style-span">
    <w:name w:val="apple-style-span"/>
    <w:rsid w:val="00D5479D"/>
  </w:style>
  <w:style w:type="character" w:customStyle="1" w:styleId="apple-converted-space">
    <w:name w:val="apple-converted-space"/>
    <w:rsid w:val="00D5479D"/>
  </w:style>
  <w:style w:type="paragraph" w:customStyle="1" w:styleId="Text">
    <w:name w:val="Text"/>
    <w:basedOn w:val="Normal"/>
    <w:rsid w:val="007A0091"/>
    <w:pPr>
      <w:keepLines/>
      <w:suppressLineNumbers/>
      <w:suppressAutoHyphens/>
      <w:spacing w:after="160"/>
    </w:pPr>
    <w:rPr>
      <w:rFonts w:ascii="Times New Roman" w:hAnsi="Times New Roman"/>
      <w:kern w:val="20"/>
      <w:sz w:val="21"/>
      <w:szCs w:val="20"/>
      <w:lang w:val="en-US" w:bidi="he-IL"/>
    </w:rPr>
  </w:style>
  <w:style w:type="paragraph" w:styleId="PargrafodaLista">
    <w:name w:val="List Paragraph"/>
    <w:basedOn w:val="Normal"/>
    <w:uiPriority w:val="34"/>
    <w:qFormat/>
    <w:rsid w:val="00235924"/>
    <w:pPr>
      <w:ind w:left="720"/>
      <w:contextualSpacing/>
    </w:pPr>
  </w:style>
  <w:style w:type="paragraph" w:customStyle="1" w:styleId="Default">
    <w:name w:val="Default"/>
    <w:rsid w:val="004C535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CORPO">
    <w:name w:val="CORPO"/>
    <w:basedOn w:val="Normal"/>
    <w:rsid w:val="00A6786E"/>
    <w:pPr>
      <w:spacing w:before="120"/>
      <w:ind w:left="170" w:right="57"/>
      <w:jc w:val="both"/>
    </w:pPr>
    <w:rPr>
      <w:rFonts w:ascii="Arial" w:hAnsi="Arial"/>
      <w:sz w:val="20"/>
      <w:szCs w:val="20"/>
    </w:rPr>
  </w:style>
  <w:style w:type="paragraph" w:customStyle="1" w:styleId="ComMarcadores">
    <w:name w:val="Com Marcadores"/>
    <w:basedOn w:val="CORPO"/>
    <w:rsid w:val="00A6786E"/>
    <w:pPr>
      <w:numPr>
        <w:numId w:val="1"/>
      </w:numPr>
      <w:spacing w:after="120"/>
    </w:pPr>
    <w:rPr>
      <w:snapToGrid w:val="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A6786E"/>
    <w:pPr>
      <w:spacing w:before="120" w:after="120"/>
    </w:pPr>
    <w:rPr>
      <w:rFonts w:ascii="Times New Roman" w:hAnsi="Times New Roman"/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A6786E"/>
    <w:pPr>
      <w:ind w:left="200"/>
    </w:pPr>
    <w:rPr>
      <w:rFonts w:ascii="Times New Roman" w:hAnsi="Times New Roman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A6786E"/>
    <w:pPr>
      <w:ind w:left="400"/>
    </w:pPr>
    <w:rPr>
      <w:rFonts w:ascii="Times New Roman" w:hAnsi="Times New Roman"/>
      <w:i/>
      <w:sz w:val="20"/>
      <w:szCs w:val="20"/>
    </w:rPr>
  </w:style>
  <w:style w:type="paragraph" w:customStyle="1" w:styleId="Corpododocumento">
    <w:name w:val="Corpo do documento"/>
    <w:basedOn w:val="Normal"/>
    <w:rsid w:val="00A6786E"/>
    <w:pPr>
      <w:spacing w:before="120"/>
      <w:ind w:left="170" w:right="57"/>
      <w:jc w:val="both"/>
    </w:pPr>
    <w:rPr>
      <w:rFonts w:ascii="Arial" w:hAnsi="Arial"/>
      <w:sz w:val="20"/>
      <w:szCs w:val="20"/>
      <w:lang w:eastAsia="pt-BR"/>
    </w:rPr>
  </w:style>
  <w:style w:type="paragraph" w:customStyle="1" w:styleId="message-body">
    <w:name w:val="message-body"/>
    <w:basedOn w:val="Normal"/>
    <w:rsid w:val="00D91215"/>
    <w:pPr>
      <w:spacing w:before="100" w:beforeAutospacing="1" w:after="100" w:afterAutospacing="1"/>
    </w:pPr>
    <w:rPr>
      <w:rFonts w:ascii="Times New Roman" w:hAnsi="Times New Roman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45C12"/>
    <w:rPr>
      <w:color w:val="808080"/>
      <w:shd w:val="clear" w:color="auto" w:fill="E6E6E6"/>
    </w:rPr>
  </w:style>
  <w:style w:type="character" w:customStyle="1" w:styleId="RodapChar">
    <w:name w:val="Rodapé Char"/>
    <w:basedOn w:val="Fontepargpadro"/>
    <w:link w:val="Rodap"/>
    <w:uiPriority w:val="99"/>
    <w:rsid w:val="00772E66"/>
    <w:rPr>
      <w:rFonts w:ascii="Lucida Console" w:eastAsia="Times New Roman" w:hAnsi="Lucida Console"/>
      <w:sz w:val="24"/>
      <w:szCs w:val="24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0753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563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120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67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8683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4645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593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814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71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60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52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29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73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666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37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94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74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B51D5-8DA0-421B-9E54-2694BAA0E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913</Words>
  <Characters>4932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Tutoriais GSN :: Tutorial 001</vt:lpstr>
      <vt:lpstr>Tutoriais GSN :: Tutorial 001</vt:lpstr>
    </vt:vector>
  </TitlesOfParts>
  <Company>GSN</Company>
  <LinksUpToDate>false</LinksUpToDate>
  <CharactersWithSpaces>5834</CharactersWithSpaces>
  <SharedDoc>false</SharedDoc>
  <HLinks>
    <vt:vector size="42" baseType="variant">
      <vt:variant>
        <vt:i4>7405608</vt:i4>
      </vt:variant>
      <vt:variant>
        <vt:i4>12</vt:i4>
      </vt:variant>
      <vt:variant>
        <vt:i4>0</vt:i4>
      </vt:variant>
      <vt:variant>
        <vt:i4>5</vt:i4>
      </vt:variant>
      <vt:variant>
        <vt:lpwstr>http://www.novoser.com.br/</vt:lpwstr>
      </vt:variant>
      <vt:variant>
        <vt:lpwstr/>
      </vt:variant>
      <vt:variant>
        <vt:i4>2359354</vt:i4>
      </vt:variant>
      <vt:variant>
        <vt:i4>9</vt:i4>
      </vt:variant>
      <vt:variant>
        <vt:i4>0</vt:i4>
      </vt:variant>
      <vt:variant>
        <vt:i4>5</vt:i4>
      </vt:variant>
      <vt:variant>
        <vt:lpwstr>http://www.agsa.com.br/</vt:lpwstr>
      </vt:variant>
      <vt:variant>
        <vt:lpwstr/>
      </vt:variant>
      <vt:variant>
        <vt:i4>2818085</vt:i4>
      </vt:variant>
      <vt:variant>
        <vt:i4>6</vt:i4>
      </vt:variant>
      <vt:variant>
        <vt:i4>0</vt:i4>
      </vt:variant>
      <vt:variant>
        <vt:i4>5</vt:i4>
      </vt:variant>
      <vt:variant>
        <vt:lpwstr>http://www.scipione.com.br/</vt:lpwstr>
      </vt:variant>
      <vt:variant>
        <vt:lpwstr/>
      </vt:variant>
      <vt:variant>
        <vt:i4>65626</vt:i4>
      </vt:variant>
      <vt:variant>
        <vt:i4>3</vt:i4>
      </vt:variant>
      <vt:variant>
        <vt:i4>0</vt:i4>
      </vt:variant>
      <vt:variant>
        <vt:i4>5</vt:i4>
      </vt:variant>
      <vt:variant>
        <vt:lpwstr>http://www.atica.com.br/</vt:lpwstr>
      </vt:variant>
      <vt:variant>
        <vt:lpwstr/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http://www.agjovem.com.br/</vt:lpwstr>
      </vt:variant>
      <vt:variant>
        <vt:lpwstr/>
      </vt:variant>
      <vt:variant>
        <vt:i4>6357054</vt:i4>
      </vt:variant>
      <vt:variant>
        <vt:i4>3</vt:i4>
      </vt:variant>
      <vt:variant>
        <vt:i4>0</vt:i4>
      </vt:variant>
      <vt:variant>
        <vt:i4>5</vt:i4>
      </vt:variant>
      <vt:variant>
        <vt:lpwstr>http://www.gsn.com.br/</vt:lpwstr>
      </vt:variant>
      <vt:variant>
        <vt:lpwstr/>
      </vt:variant>
      <vt:variant>
        <vt:i4>8257566</vt:i4>
      </vt:variant>
      <vt:variant>
        <vt:i4>0</vt:i4>
      </vt:variant>
      <vt:variant>
        <vt:i4>0</vt:i4>
      </vt:variant>
      <vt:variant>
        <vt:i4>5</vt:i4>
      </vt:variant>
      <vt:variant>
        <vt:lpwstr>mailto:comercial@gsn.com.br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Tutoriais GSN :: Tutorial 001</dc:title>
  <dc:creator>Hely</dc:creator>
  <cp:lastModifiedBy>Lucas Melo</cp:lastModifiedBy>
  <cp:revision>159</cp:revision>
  <cp:lastPrinted>2019-02-12T00:51:00Z</cp:lastPrinted>
  <dcterms:created xsi:type="dcterms:W3CDTF">2018-03-15T18:42:00Z</dcterms:created>
  <dcterms:modified xsi:type="dcterms:W3CDTF">2019-09-10T21:44:00Z</dcterms:modified>
</cp:coreProperties>
</file>